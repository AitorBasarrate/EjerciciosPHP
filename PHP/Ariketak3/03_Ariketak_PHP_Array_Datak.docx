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9DBB9" w14:textId="77777777" w:rsidR="00A77B3E" w:rsidRDefault="00800763">
      <w:pPr>
        <w:keepNext/>
        <w:keepLines/>
        <w:spacing w:after="0" w:line="240" w:lineRule="auto"/>
        <w:jc w:val="both"/>
        <w:rPr>
          <w:lang w:val="en-US"/>
        </w:rPr>
      </w:pPr>
      <w:bookmarkStart w:id="0" w:name="h.gjdgxs"/>
      <w:bookmarkEnd w:id="0"/>
      <w:r>
        <w:rPr>
          <w:rFonts w:ascii="Cambria" w:hAnsi="Cambria" w:cs="Cambria"/>
          <w:b/>
          <w:bCs/>
          <w:color w:val="4F81BC"/>
          <w:sz w:val="28"/>
          <w:szCs w:val="28"/>
          <w:lang w:val="en-US"/>
        </w:rPr>
        <w:t xml:space="preserve">5- Arrayak. Datu-konposatu motak. </w:t>
      </w:r>
    </w:p>
    <w:p w14:paraId="6EFF0533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 w:rsidRPr="00800763">
        <w:rPr>
          <w:lang w:val="es-ES"/>
        </w:rPr>
        <w:t xml:space="preserve">20 zenbaki errealeko -hamartardunak- arraya daukagu; zenbaki horiek komertzio baten eguneroko salmenta da. Kalkulatu, egitura iteratiboren bat erabiliz, eguneko batez besteko salmenta eta </w:t>
      </w:r>
      <w:r w:rsidRPr="00800763">
        <w:rPr>
          <w:lang w:val="es-ES"/>
        </w:rPr>
        <w:t xml:space="preserve">erakutsi emaitza pantailan. </w:t>
      </w:r>
      <w:r>
        <w:rPr>
          <w:lang w:val="en-US"/>
        </w:rPr>
        <w:t xml:space="preserve">Adibidez: </w:t>
      </w:r>
    </w:p>
    <w:p w14:paraId="48775553" w14:textId="77777777" w:rsidR="00A77B3E" w:rsidRDefault="00800763">
      <w:pPr>
        <w:ind w:left="360"/>
        <w:rPr>
          <w:lang w:val="en-US"/>
        </w:rPr>
      </w:pPr>
      <w:r>
        <w:rPr>
          <w:lang w:val="en-US"/>
        </w:rPr>
        <w:t>$eguneroko_salmentak = array (120.25, 85.05, 90.36, 98.95, 102.51, 79.17, 89.55, 80.69, 86.77, 115.85, 124.25, 92.24, 94.97, 112.73, 127.85, 100.05, 105.42, 91.12, 99.51, 95.63);</w:t>
      </w:r>
    </w:p>
    <w:p w14:paraId="251120A7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Honako arraya daukagu: </w:t>
      </w:r>
    </w:p>
    <w:p w14:paraId="1D1E75CB" w14:textId="77777777" w:rsidR="00A77B3E" w:rsidRDefault="00800763">
      <w:pPr>
        <w:spacing w:after="0"/>
        <w:ind w:left="360"/>
        <w:rPr>
          <w:lang w:val="en-US"/>
        </w:rPr>
      </w:pPr>
      <w:r>
        <w:rPr>
          <w:lang w:val="en-US"/>
        </w:rPr>
        <w:t>$izenak = a</w:t>
      </w:r>
      <w:r>
        <w:rPr>
          <w:lang w:val="en-US"/>
        </w:rPr>
        <w:t>rray (</w:t>
      </w:r>
      <w:r>
        <w:rPr>
          <w:lang w:val="en-US"/>
        </w:rPr>
        <w:t>‘</w:t>
      </w:r>
      <w:r>
        <w:rPr>
          <w:lang w:val="en-US"/>
        </w:rPr>
        <w:t>ruper</w:t>
      </w:r>
      <w:r>
        <w:rPr>
          <w:lang w:val="en-US"/>
        </w:rPr>
        <w:t>’</w:t>
      </w:r>
      <w:r>
        <w:rPr>
          <w:lang w:val="en-US"/>
        </w:rPr>
        <w:t>,'juan</w:t>
      </w:r>
      <w:r>
        <w:rPr>
          <w:lang w:val="en-US"/>
        </w:rPr>
        <w:t>’</w:t>
      </w:r>
      <w:r>
        <w:rPr>
          <w:lang w:val="en-US"/>
        </w:rPr>
        <w:t>,'marta</w:t>
      </w:r>
      <w:r>
        <w:rPr>
          <w:lang w:val="en-US"/>
        </w:rPr>
        <w:t>’</w:t>
      </w:r>
      <w:r>
        <w:rPr>
          <w:lang w:val="en-US"/>
        </w:rPr>
        <w:t>,'maria</w:t>
      </w:r>
      <w:r>
        <w:rPr>
          <w:lang w:val="en-US"/>
        </w:rPr>
        <w:t>’</w:t>
      </w:r>
      <w:r>
        <w:rPr>
          <w:lang w:val="en-US"/>
        </w:rPr>
        <w:t>,'martin</w:t>
      </w:r>
      <w:r>
        <w:rPr>
          <w:lang w:val="en-US"/>
        </w:rPr>
        <w:t>’</w:t>
      </w:r>
      <w:r>
        <w:rPr>
          <w:lang w:val="en-US"/>
        </w:rPr>
        <w:t>,'jorge</w:t>
      </w:r>
      <w:r>
        <w:rPr>
          <w:lang w:val="en-US"/>
        </w:rPr>
        <w:t>’</w:t>
      </w:r>
      <w:r>
        <w:rPr>
          <w:lang w:val="en-US"/>
        </w:rPr>
        <w:t>,'miriam</w:t>
      </w:r>
      <w:r>
        <w:rPr>
          <w:lang w:val="en-US"/>
        </w:rPr>
        <w:t>’</w:t>
      </w:r>
      <w:r>
        <w:rPr>
          <w:lang w:val="en-US"/>
        </w:rPr>
        <w:t>,'nahuel</w:t>
      </w:r>
      <w:r>
        <w:rPr>
          <w:lang w:val="en-US"/>
        </w:rPr>
        <w:t>’</w:t>
      </w:r>
      <w:r>
        <w:rPr>
          <w:lang w:val="en-US"/>
        </w:rPr>
        <w:t>,'mirta</w:t>
      </w:r>
      <w:r>
        <w:rPr>
          <w:lang w:val="en-US"/>
        </w:rPr>
        <w:t>’</w:t>
      </w:r>
      <w:r>
        <w:rPr>
          <w:lang w:val="en-US"/>
        </w:rPr>
        <w:t xml:space="preserve">). Egin PHPko programa bat arraya arakatzeko eta array berria sortzeko </w:t>
      </w:r>
      <w:r>
        <w:rPr>
          <w:lang w:val="en-US"/>
        </w:rPr>
        <w:t>‘</w:t>
      </w:r>
      <w:r>
        <w:rPr>
          <w:lang w:val="en-US"/>
        </w:rPr>
        <w:t>m</w:t>
      </w:r>
      <w:r>
        <w:rPr>
          <w:lang w:val="en-US"/>
        </w:rPr>
        <w:t>’</w:t>
      </w:r>
      <w:r>
        <w:rPr>
          <w:lang w:val="en-US"/>
        </w:rPr>
        <w:t xml:space="preserve">z hasitako izenekin; izenak komaz banatuta agertu behar dira. Erakutsi array berria pantailan var_dump </w:t>
      </w:r>
      <w:r>
        <w:rPr>
          <w:lang w:val="en-US"/>
        </w:rPr>
        <w:t xml:space="preserve">eta print_r erabili gabe. </w:t>
      </w:r>
    </w:p>
    <w:p w14:paraId="3499BF65" w14:textId="77777777" w:rsidR="00A77B3E" w:rsidRDefault="00A77B3E">
      <w:pPr>
        <w:spacing w:after="0"/>
        <w:ind w:left="360"/>
        <w:rPr>
          <w:lang w:val="en-US"/>
        </w:rPr>
      </w:pPr>
    </w:p>
    <w:p w14:paraId="09504695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10 zenbaki osoko arraya daukagu; zenbaki horien maximoa topatu behar dugu egitura iteratiboa erabiliz. Erakutsi emaitza pantailan.  Erabili funtzio egokia maximoa kalkulatzeko. </w:t>
      </w:r>
    </w:p>
    <w:p w14:paraId="67B08124" w14:textId="77777777" w:rsidR="00A77B3E" w:rsidRDefault="00800763">
      <w:pPr>
        <w:spacing w:after="0"/>
        <w:ind w:left="360"/>
        <w:rPr>
          <w:lang w:val="en-US"/>
        </w:rPr>
      </w:pPr>
      <w:r>
        <w:rPr>
          <w:lang w:val="en-US"/>
        </w:rPr>
        <w:t xml:space="preserve">Adibidez: </w:t>
      </w:r>
    </w:p>
    <w:p w14:paraId="79573910" w14:textId="77777777" w:rsidR="00A77B3E" w:rsidRDefault="00800763">
      <w:pPr>
        <w:ind w:left="360"/>
        <w:rPr>
          <w:lang w:val="en-US"/>
        </w:rPr>
      </w:pPr>
      <w:r>
        <w:rPr>
          <w:lang w:val="en-US"/>
        </w:rPr>
        <w:t>$zenbakiak= array (10, 2, 3, 14, 15,</w:t>
      </w:r>
      <w:r>
        <w:rPr>
          <w:lang w:val="en-US"/>
        </w:rPr>
        <w:t xml:space="preserve"> 1, 7, 9, 8, 11);</w:t>
      </w:r>
    </w:p>
    <w:p w14:paraId="223505BD" w14:textId="77777777" w:rsidR="00A77B3E" w:rsidRPr="00800763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s-ES"/>
        </w:rPr>
      </w:pPr>
      <w:r w:rsidRPr="00800763">
        <w:rPr>
          <w:lang w:val="es-ES"/>
        </w:rPr>
        <w:t xml:space="preserve">Aurreko ariketa bezalako, baina minimoa bilatuz. </w:t>
      </w:r>
    </w:p>
    <w:p w14:paraId="6729DEED" w14:textId="77777777" w:rsidR="00A77B3E" w:rsidRPr="00800763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s-ES"/>
        </w:rPr>
      </w:pPr>
      <w:r w:rsidRPr="00800763">
        <w:rPr>
          <w:lang w:val="es-ES"/>
        </w:rPr>
        <w:t xml:space="preserve">Biltegiratu array batean lehenengo 10 zenbaki bikoitiak. Inprimatu bakoitza lerro batean. </w:t>
      </w:r>
    </w:p>
    <w:p w14:paraId="4C5A1DF0" w14:textId="77777777" w:rsidR="00A77B3E" w:rsidRPr="00800763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s-ES"/>
        </w:rPr>
      </w:pPr>
      <w:r w:rsidRPr="00800763">
        <w:rPr>
          <w:lang w:val="es-ES"/>
        </w:rPr>
        <w:t>Array asoziatiboa sortu, bertan, beheko balioak gordez; gero, gakoak eta balioak inprima</w:t>
      </w:r>
      <w:r w:rsidRPr="00800763">
        <w:rPr>
          <w:lang w:val="es-ES"/>
        </w:rPr>
        <w:t xml:space="preserve">tu foreach egitura erabiliz: </w:t>
      </w:r>
    </w:p>
    <w:p w14:paraId="383B52FC" w14:textId="77777777" w:rsidR="00A77B3E" w:rsidRDefault="00800763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$v[1] = 90;</w:t>
      </w:r>
    </w:p>
    <w:p w14:paraId="56EB5C5F" w14:textId="77777777" w:rsidR="00A77B3E" w:rsidRDefault="00800763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 xml:space="preserve">$v[30] = 7; </w:t>
      </w:r>
    </w:p>
    <w:p w14:paraId="1E4385A6" w14:textId="77777777" w:rsidR="00A77B3E" w:rsidRDefault="00800763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$v[</w:t>
      </w:r>
      <w:r>
        <w:rPr>
          <w:lang w:val="en-US"/>
        </w:rPr>
        <w:t>‘</w:t>
      </w:r>
      <w:r>
        <w:rPr>
          <w:lang w:val="en-US"/>
        </w:rPr>
        <w:t>e</w:t>
      </w:r>
      <w:r>
        <w:rPr>
          <w:lang w:val="en-US"/>
        </w:rPr>
        <w:t>’</w:t>
      </w:r>
      <w:r>
        <w:rPr>
          <w:lang w:val="en-US"/>
        </w:rPr>
        <w:t xml:space="preserve">] = 99; </w:t>
      </w:r>
    </w:p>
    <w:p w14:paraId="1F6B02AE" w14:textId="77777777" w:rsidR="00A77B3E" w:rsidRDefault="00800763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$v[</w:t>
      </w:r>
      <w:r>
        <w:rPr>
          <w:lang w:val="en-US"/>
        </w:rPr>
        <w:t>‘</w:t>
      </w:r>
      <w:r>
        <w:rPr>
          <w:lang w:val="en-US"/>
        </w:rPr>
        <w:t>kaixo</w:t>
      </w:r>
      <w:r>
        <w:rPr>
          <w:lang w:val="en-US"/>
        </w:rPr>
        <w:t>’</w:t>
      </w:r>
      <w:r>
        <w:rPr>
          <w:lang w:val="en-US"/>
        </w:rPr>
        <w:t>] = 43;</w:t>
      </w:r>
    </w:p>
    <w:p w14:paraId="67528ABA" w14:textId="77777777" w:rsidR="00A77B3E" w:rsidRDefault="00A77B3E">
      <w:pPr>
        <w:ind w:left="360"/>
        <w:rPr>
          <w:lang w:val="en-US"/>
        </w:rPr>
      </w:pPr>
    </w:p>
    <w:p w14:paraId="64A0E047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Sortu array bat,  honako hiri hauek sartuz bertan: Madril, Bartzelona, Bilbo, Valentzia eta Gasteiz; ondoren, arrayaren edukia erakutsi aipatuz indize bakoitzari da</w:t>
      </w:r>
      <w:r>
        <w:rPr>
          <w:lang w:val="en-US"/>
        </w:rPr>
        <w:t xml:space="preserve">gokion balioa. Adibidez: </w:t>
      </w:r>
    </w:p>
    <w:p w14:paraId="0AC8F46A" w14:textId="77777777" w:rsidR="00A77B3E" w:rsidRDefault="00800763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 xml:space="preserve">0 indizea duen hiria: Madril </w:t>
      </w:r>
    </w:p>
    <w:p w14:paraId="5A553A35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Errepikatu aurreko ariketa, baina, oraingoan, indizeak zuk zeuk sortu beharko dituzu. Adibidez: </w:t>
      </w:r>
    </w:p>
    <w:p w14:paraId="12A6E9D5" w14:textId="77777777" w:rsidR="00A77B3E" w:rsidRPr="00800763" w:rsidRDefault="00800763">
      <w:pPr>
        <w:ind w:left="360"/>
        <w:rPr>
          <w:i/>
          <w:iCs/>
          <w:lang w:val="es-ES"/>
        </w:rPr>
      </w:pPr>
      <w:r w:rsidRPr="00800763">
        <w:rPr>
          <w:i/>
          <w:iCs/>
          <w:lang w:val="es-ES"/>
        </w:rPr>
        <w:t xml:space="preserve">Madril balioa daukan indizea: MD. </w:t>
      </w:r>
    </w:p>
    <w:p w14:paraId="28655D68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hanging="360"/>
        <w:rPr>
          <w:lang w:val="en-US"/>
        </w:rPr>
      </w:pPr>
      <w:r>
        <w:rPr>
          <w:lang w:val="en-US"/>
        </w:rPr>
        <w:t xml:space="preserve">Sortu array asoziatiboa pertsona baten datuak sartzeko: </w:t>
      </w:r>
    </w:p>
    <w:p w14:paraId="53BD2E21" w14:textId="77777777" w:rsidR="00A77B3E" w:rsidRDefault="008007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Izena: Pedro Torres</w:t>
      </w:r>
    </w:p>
    <w:p w14:paraId="1B9F8F8B" w14:textId="77777777" w:rsidR="00A77B3E" w:rsidRDefault="008007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Helbidea: Lehendakari Agirre Kalea, 37</w:t>
      </w:r>
    </w:p>
    <w:p w14:paraId="53527C05" w14:textId="77777777" w:rsidR="00A77B3E" w:rsidRDefault="008007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Telefonoa: 999999999</w:t>
      </w:r>
    </w:p>
    <w:p w14:paraId="1E6CB252" w14:textId="77777777" w:rsidR="00A77B3E" w:rsidRDefault="008007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Bukatutakoan, erakutsi datuak (gakoak zein balioak) pantailan. </w:t>
      </w:r>
    </w:p>
    <w:p w14:paraId="4B01B9D9" w14:textId="77777777" w:rsidR="00A77B3E" w:rsidRDefault="00A77B3E">
      <w:pPr>
        <w:spacing w:after="0" w:line="240" w:lineRule="auto"/>
        <w:ind w:left="357"/>
        <w:rPr>
          <w:lang w:val="en-US"/>
        </w:rPr>
      </w:pPr>
    </w:p>
    <w:p w14:paraId="1C438D4E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Egin programa bat ikusitako pelikulak erakusteko. Sortu gakotzat honako hilabete hauek izango dituen arraya</w:t>
      </w:r>
      <w:r>
        <w:rPr>
          <w:lang w:val="en-US"/>
        </w:rPr>
        <w:t xml:space="preserve">: urtarrila, otsaila, martxoa, apirila; balioak, hurrenez hurren, 9,12, 0 eta 17 izango dira. Gero, hilabete bakoitzean ikusitako pelikulak erakutsi -hilabeteren batean ez badugu pelikularik ikusi, ez erakutsi hilabete horren informaziorik-. </w:t>
      </w:r>
    </w:p>
    <w:p w14:paraId="6690AA26" w14:textId="77777777" w:rsidR="00A77B3E" w:rsidRDefault="00A77B3E">
      <w:pPr>
        <w:spacing w:after="0" w:line="240" w:lineRule="auto"/>
        <w:ind w:left="360"/>
        <w:rPr>
          <w:lang w:val="en-US"/>
        </w:rPr>
      </w:pPr>
    </w:p>
    <w:p w14:paraId="56DC5237" w14:textId="77777777" w:rsidR="00A77B3E" w:rsidRPr="00800763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s-ES"/>
        </w:rPr>
      </w:pPr>
      <w:r w:rsidRPr="00800763">
        <w:rPr>
          <w:lang w:val="es-ES"/>
        </w:rPr>
        <w:t>Sortu ar</w:t>
      </w:r>
      <w:r w:rsidRPr="00800763">
        <w:rPr>
          <w:lang w:val="es-ES"/>
        </w:rPr>
        <w:t xml:space="preserve">raya honako izen hauekin: Pedro, Ismael, Sonia, Nerea, Susana, Alfonso eta Teresa. Kalkulatu elementu bakoitzaren karaktere kopurua eta zenbakitu gabeko html zerrendan erakutsi. </w:t>
      </w:r>
    </w:p>
    <w:p w14:paraId="5D4ADCB9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 w:rsidRPr="00800763">
        <w:rPr>
          <w:lang w:val="es-ES"/>
        </w:rPr>
        <w:t xml:space="preserve">Sortu </w:t>
      </w:r>
      <w:r w:rsidRPr="00800763">
        <w:rPr>
          <w:lang w:val="es-ES"/>
        </w:rPr>
        <w:t>“</w:t>
      </w:r>
      <w:r w:rsidRPr="00800763">
        <w:rPr>
          <w:lang w:val="es-ES"/>
        </w:rPr>
        <w:t>bezero_lengoaiak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 eta </w:t>
      </w:r>
      <w:r w:rsidRPr="00800763">
        <w:rPr>
          <w:lang w:val="es-ES"/>
        </w:rPr>
        <w:t>“</w:t>
      </w:r>
      <w:r w:rsidRPr="00800763">
        <w:rPr>
          <w:lang w:val="es-ES"/>
        </w:rPr>
        <w:t>zerbitzari_lengoaiak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 izeneko arrayak; sart</w:t>
      </w:r>
      <w:r w:rsidRPr="00800763">
        <w:rPr>
          <w:lang w:val="es-ES"/>
        </w:rPr>
        <w:t xml:space="preserve">u zuk zeuk balioak bakoitzari indize alfanumerikoak  jarriz. </w:t>
      </w:r>
      <w:r>
        <w:rPr>
          <w:lang w:val="en-US"/>
        </w:rPr>
        <w:t xml:space="preserve">Elkartu array biak </w:t>
      </w:r>
      <w:r>
        <w:rPr>
          <w:lang w:val="en-US"/>
        </w:rPr>
        <w:t>“</w:t>
      </w:r>
      <w:r>
        <w:rPr>
          <w:lang w:val="en-US"/>
        </w:rPr>
        <w:t>lengoaiak</w:t>
      </w:r>
      <w:r>
        <w:rPr>
          <w:lang w:val="en-US"/>
        </w:rPr>
        <w:t>”</w:t>
      </w:r>
      <w:r>
        <w:rPr>
          <w:lang w:val="en-US"/>
        </w:rPr>
        <w:t xml:space="preserve"> izeneko beste array batean eta erakutsi taula batean. </w:t>
      </w:r>
    </w:p>
    <w:p w14:paraId="1C028FC2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Bete 10 zenbaki osoko arraya lehenengo 10 zenbaki naturalekin.  Kalkulatu posizio bikoitietan daudenen ba</w:t>
      </w:r>
      <w:r>
        <w:rPr>
          <w:lang w:val="en-US"/>
        </w:rPr>
        <w:t xml:space="preserve">tez bestekoa eta erakutsi bakoitiak pantailan. </w:t>
      </w:r>
    </w:p>
    <w:p w14:paraId="2951C431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Bete beheko hiru arrayak eta elkartu array_merge() izeneko array berrian; erakutsi azken arraya print_r() funtzioarekin; aldatu edo mugitu da elementuren bat? eta gakoren bat? Erabili orain + eragilea arr</w:t>
      </w:r>
      <w:r>
        <w:rPr>
          <w:lang w:val="en-US"/>
        </w:rPr>
        <w:t xml:space="preserve">ayak elkartzeko; zer ezberdintasun antzematen dituzu funtzioarekiko?  </w:t>
      </w:r>
    </w:p>
    <w:p w14:paraId="40E066EA" w14:textId="77777777" w:rsidR="00A77B3E" w:rsidRDefault="00A77B3E">
      <w:pPr>
        <w:spacing w:after="0" w:line="240" w:lineRule="auto"/>
        <w:ind w:left="360"/>
        <w:rPr>
          <w:lang w:val="en-US"/>
        </w:rPr>
      </w:pPr>
    </w:p>
    <w:p w14:paraId="7BD8F40C" w14:textId="77777777" w:rsidR="00A77B3E" w:rsidRPr="00800763" w:rsidRDefault="00800763">
      <w:pPr>
        <w:spacing w:after="0" w:line="240" w:lineRule="auto"/>
        <w:ind w:left="357"/>
        <w:rPr>
          <w:sz w:val="18"/>
          <w:szCs w:val="18"/>
          <w:lang w:val="es-ES"/>
        </w:rPr>
      </w:pPr>
      <w:r w:rsidRPr="00800763">
        <w:rPr>
          <w:sz w:val="18"/>
          <w:szCs w:val="18"/>
          <w:lang w:val="es-ES"/>
        </w:rPr>
        <w:t>$array1 = array(2=&gt;"Lagartija","Araña","Perro","Gato","Ratón","sa"=&gt;"Sauce");</w:t>
      </w:r>
    </w:p>
    <w:p w14:paraId="4D1776C8" w14:textId="77777777" w:rsidR="00A77B3E" w:rsidRDefault="00800763">
      <w:pPr>
        <w:spacing w:after="0" w:line="240" w:lineRule="auto"/>
        <w:ind w:left="357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$array2 = array(12,14,45,52,12);</w:t>
      </w:r>
    </w:p>
    <w:p w14:paraId="1834AB67" w14:textId="77777777" w:rsidR="00A77B3E" w:rsidRDefault="00800763">
      <w:pPr>
        <w:spacing w:after="0" w:line="240" w:lineRule="auto"/>
        <w:ind w:left="357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$array3 = array("sa"=&gt;"Sauce llorón","Pino","Naranjo","Chopo","Perro</w:t>
      </w:r>
      <w:r>
        <w:rPr>
          <w:sz w:val="18"/>
          <w:szCs w:val="18"/>
          <w:lang w:val="en-US"/>
        </w:rPr>
        <w:t>",34);</w:t>
      </w:r>
    </w:p>
    <w:p w14:paraId="37A0529B" w14:textId="77777777" w:rsidR="00A77B3E" w:rsidRDefault="00A77B3E">
      <w:pPr>
        <w:spacing w:after="0" w:line="240" w:lineRule="auto"/>
        <w:ind w:left="357"/>
        <w:rPr>
          <w:sz w:val="18"/>
          <w:szCs w:val="18"/>
          <w:lang w:val="en-US"/>
        </w:rPr>
      </w:pPr>
    </w:p>
    <w:p w14:paraId="1C8DC307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Bukleak erabiliz, simulatu array_merge() funtzioaren funtzionamendua.   </w:t>
      </w:r>
    </w:p>
    <w:p w14:paraId="057F984C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Egin array asoziatiboa honako balio hauekin: </w:t>
      </w:r>
    </w:p>
    <w:p w14:paraId="0B024A4B" w14:textId="77777777" w:rsidR="00A77B3E" w:rsidRPr="00800763" w:rsidRDefault="00800763">
      <w:pPr>
        <w:ind w:firstLine="720"/>
        <w:rPr>
          <w:lang w:val="es-ES"/>
        </w:rPr>
      </w:pPr>
      <w:r w:rsidRPr="00800763">
        <w:rPr>
          <w:lang w:val="es-ES"/>
        </w:rPr>
        <w:t>$futbol-estadioak = array(</w:t>
      </w:r>
      <w:r w:rsidRPr="00800763">
        <w:rPr>
          <w:lang w:val="es-ES"/>
        </w:rPr>
        <w:t>“</w:t>
      </w:r>
      <w:r w:rsidRPr="00800763">
        <w:rPr>
          <w:lang w:val="es-ES"/>
        </w:rPr>
        <w:t>Barcelona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 =&gt; </w:t>
      </w:r>
      <w:r w:rsidRPr="00800763">
        <w:rPr>
          <w:lang w:val="es-ES"/>
        </w:rPr>
        <w:t>“</w:t>
      </w:r>
      <w:r w:rsidRPr="00800763">
        <w:rPr>
          <w:lang w:val="es-ES"/>
        </w:rPr>
        <w:t>Camp Nou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, </w:t>
      </w:r>
      <w:r w:rsidRPr="00800763">
        <w:rPr>
          <w:lang w:val="es-ES"/>
        </w:rPr>
        <w:t>“</w:t>
      </w:r>
      <w:r w:rsidRPr="00800763">
        <w:rPr>
          <w:lang w:val="es-ES"/>
        </w:rPr>
        <w:t>Real Madrid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 =&gt; </w:t>
      </w:r>
      <w:r w:rsidRPr="00800763">
        <w:rPr>
          <w:lang w:val="es-ES"/>
        </w:rPr>
        <w:t>“</w:t>
      </w:r>
      <w:r w:rsidRPr="00800763">
        <w:rPr>
          <w:lang w:val="es-ES"/>
        </w:rPr>
        <w:t>Santiago Bernabeu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, </w:t>
      </w:r>
      <w:r w:rsidRPr="00800763">
        <w:rPr>
          <w:lang w:val="es-ES"/>
        </w:rPr>
        <w:t>“</w:t>
      </w:r>
      <w:r w:rsidRPr="00800763">
        <w:rPr>
          <w:lang w:val="es-ES"/>
        </w:rPr>
        <w:t>Valencia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 =&gt; </w:t>
      </w:r>
      <w:r w:rsidRPr="00800763">
        <w:rPr>
          <w:lang w:val="es-ES"/>
        </w:rPr>
        <w:t>“</w:t>
      </w:r>
      <w:r w:rsidRPr="00800763">
        <w:rPr>
          <w:lang w:val="es-ES"/>
        </w:rPr>
        <w:t>Mestalla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, </w:t>
      </w:r>
      <w:r w:rsidRPr="00800763">
        <w:rPr>
          <w:lang w:val="es-ES"/>
        </w:rPr>
        <w:t>“</w:t>
      </w:r>
      <w:r w:rsidRPr="00800763">
        <w:rPr>
          <w:lang w:val="es-ES"/>
        </w:rPr>
        <w:t>Rea</w:t>
      </w:r>
      <w:r w:rsidRPr="00800763">
        <w:rPr>
          <w:lang w:val="es-ES"/>
        </w:rPr>
        <w:t>l Sociedad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 =&gt; </w:t>
      </w:r>
      <w:r w:rsidRPr="00800763">
        <w:rPr>
          <w:lang w:val="es-ES"/>
        </w:rPr>
        <w:t>“</w:t>
      </w:r>
      <w:r w:rsidRPr="00800763">
        <w:rPr>
          <w:lang w:val="es-ES"/>
        </w:rPr>
        <w:t>Anoeta</w:t>
      </w:r>
      <w:r w:rsidRPr="00800763">
        <w:rPr>
          <w:lang w:val="es-ES"/>
        </w:rPr>
        <w:t>”</w:t>
      </w:r>
      <w:r w:rsidRPr="00800763">
        <w:rPr>
          <w:lang w:val="es-ES"/>
        </w:rPr>
        <w:t>);</w:t>
      </w:r>
    </w:p>
    <w:p w14:paraId="71E8D8F0" w14:textId="77777777" w:rsidR="00A77B3E" w:rsidRPr="00800763" w:rsidRDefault="00800763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rPr>
          <w:lang w:val="es-ES"/>
        </w:rPr>
      </w:pPr>
      <w:r w:rsidRPr="00800763">
        <w:rPr>
          <w:lang w:val="es-ES"/>
        </w:rPr>
        <w:t xml:space="preserve">Erakutsi arrayaren balioa taula batean; erakutsi indizea ta dagokion balioa  </w:t>
      </w:r>
    </w:p>
    <w:p w14:paraId="0CD76A26" w14:textId="77777777" w:rsidR="00A77B3E" w:rsidRPr="00800763" w:rsidRDefault="00800763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rPr>
          <w:lang w:val="es-ES"/>
        </w:rPr>
      </w:pPr>
      <w:r w:rsidRPr="00800763">
        <w:rPr>
          <w:lang w:val="es-ES"/>
        </w:rPr>
        <w:t xml:space="preserve">Ezabatu Real Madrid gakodun elementua. </w:t>
      </w:r>
    </w:p>
    <w:p w14:paraId="3F0FEA21" w14:textId="77777777" w:rsidR="00A77B3E" w:rsidRPr="00800763" w:rsidRDefault="00800763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rPr>
          <w:lang w:val="es-ES"/>
        </w:rPr>
      </w:pPr>
      <w:r w:rsidRPr="00800763">
        <w:rPr>
          <w:lang w:val="es-ES"/>
        </w:rPr>
        <w:t xml:space="preserve">Erakutsi balioak zenbakizko zerrenda batean egiaztatzeko ondo ezabatu dela. </w:t>
      </w:r>
    </w:p>
    <w:p w14:paraId="6095C1E9" w14:textId="77777777" w:rsidR="00A77B3E" w:rsidRPr="00800763" w:rsidRDefault="00A77B3E">
      <w:pPr>
        <w:spacing w:after="0" w:line="240" w:lineRule="auto"/>
        <w:rPr>
          <w:lang w:val="es-ES"/>
        </w:rPr>
      </w:pPr>
    </w:p>
    <w:p w14:paraId="6C3D043F" w14:textId="77777777" w:rsidR="00A77B3E" w:rsidRPr="00800763" w:rsidRDefault="00800763">
      <w:pPr>
        <w:numPr>
          <w:ilvl w:val="0"/>
          <w:numId w:val="1"/>
        </w:numPr>
        <w:tabs>
          <w:tab w:val="left" w:pos="0"/>
          <w:tab w:val="left" w:pos="357"/>
        </w:tabs>
        <w:spacing w:after="0" w:line="240" w:lineRule="auto"/>
        <w:ind w:left="357" w:hanging="360"/>
        <w:rPr>
          <w:lang w:val="es-ES"/>
        </w:rPr>
      </w:pPr>
      <w:r w:rsidRPr="00800763">
        <w:rPr>
          <w:lang w:val="es-ES"/>
        </w:rPr>
        <w:t xml:space="preserve">Egin array bat </w:t>
      </w:r>
      <w:r w:rsidRPr="00800763">
        <w:rPr>
          <w:lang w:val="es-ES"/>
        </w:rPr>
        <w:t xml:space="preserve">beheko balioekin; ordenatu txikienetik handienera zuk sortutako funtzioa erabiliz. Erakutsi balioak taula batean. </w:t>
      </w:r>
    </w:p>
    <w:p w14:paraId="7BD8E7B5" w14:textId="77777777" w:rsidR="00A77B3E" w:rsidRDefault="00800763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$zenbakiak = array(3,2,8,123,5,1);</w:t>
      </w:r>
    </w:p>
    <w:p w14:paraId="4B3E10A7" w14:textId="77777777" w:rsidR="00A77B3E" w:rsidRDefault="00A77B3E">
      <w:pPr>
        <w:spacing w:after="0" w:line="240" w:lineRule="auto"/>
        <w:ind w:left="357"/>
        <w:rPr>
          <w:lang w:val="en-US"/>
        </w:rPr>
      </w:pPr>
    </w:p>
    <w:p w14:paraId="2711A0EC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Sortu array bat hurrengo balioekin: 5=&gt;1, 12=&gt;3, 13=&gt;56, x=&gt;42. </w:t>
      </w:r>
    </w:p>
    <w:p w14:paraId="6A5757CC" w14:textId="77777777" w:rsidR="00A77B3E" w:rsidRDefault="00800763">
      <w:pPr>
        <w:numPr>
          <w:ilvl w:val="1"/>
          <w:numId w:val="3"/>
        </w:numPr>
        <w:tabs>
          <w:tab w:val="left" w:pos="709"/>
          <w:tab w:val="left" w:pos="1080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Erakutsi edukia pantailan. </w:t>
      </w:r>
    </w:p>
    <w:p w14:paraId="33D013B0" w14:textId="77777777" w:rsidR="00A77B3E" w:rsidRPr="00800763" w:rsidRDefault="00800763">
      <w:pPr>
        <w:numPr>
          <w:ilvl w:val="1"/>
          <w:numId w:val="3"/>
        </w:numPr>
        <w:tabs>
          <w:tab w:val="left" w:pos="709"/>
          <w:tab w:val="left" w:pos="1080"/>
        </w:tabs>
        <w:spacing w:after="0" w:line="240" w:lineRule="auto"/>
        <w:ind w:left="709"/>
        <w:rPr>
          <w:lang w:val="es-ES"/>
        </w:rPr>
      </w:pPr>
      <w:r w:rsidRPr="00800763">
        <w:rPr>
          <w:lang w:val="es-ES"/>
        </w:rPr>
        <w:t>Ze</w:t>
      </w:r>
      <w:r w:rsidRPr="00800763">
        <w:rPr>
          <w:lang w:val="es-ES"/>
        </w:rPr>
        <w:t xml:space="preserve">nbatu elementu-kopurua eta erakutsi pantailan. </w:t>
      </w:r>
    </w:p>
    <w:p w14:paraId="509013F7" w14:textId="77777777" w:rsidR="00A77B3E" w:rsidRPr="00800763" w:rsidRDefault="00800763">
      <w:pPr>
        <w:numPr>
          <w:ilvl w:val="1"/>
          <w:numId w:val="3"/>
        </w:numPr>
        <w:tabs>
          <w:tab w:val="left" w:pos="709"/>
          <w:tab w:val="left" w:pos="1080"/>
        </w:tabs>
        <w:spacing w:after="0" w:line="240" w:lineRule="auto"/>
        <w:ind w:left="709"/>
        <w:rPr>
          <w:lang w:val="es-ES"/>
        </w:rPr>
      </w:pPr>
      <w:r w:rsidRPr="00800763">
        <w:rPr>
          <w:lang w:val="es-ES"/>
        </w:rPr>
        <w:t xml:space="preserve">Ezabatu </w:t>
      </w:r>
      <w:r w:rsidRPr="00800763">
        <w:rPr>
          <w:lang w:val="es-ES"/>
        </w:rPr>
        <w:t>“</w:t>
      </w:r>
      <w:r w:rsidRPr="00800763">
        <w:rPr>
          <w:lang w:val="es-ES"/>
        </w:rPr>
        <w:t>5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 gakodun elementua. Erakutsi edukia pantailan. </w:t>
      </w:r>
    </w:p>
    <w:p w14:paraId="425ABA14" w14:textId="77777777" w:rsidR="00A77B3E" w:rsidRDefault="00800763">
      <w:pPr>
        <w:numPr>
          <w:ilvl w:val="1"/>
          <w:numId w:val="3"/>
        </w:numPr>
        <w:tabs>
          <w:tab w:val="left" w:pos="709"/>
          <w:tab w:val="left" w:pos="1080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Azkenik, ezabatu arraya. </w:t>
      </w:r>
    </w:p>
    <w:p w14:paraId="2DA178D1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 w:rsidRPr="00800763">
        <w:rPr>
          <w:lang w:val="es-ES"/>
        </w:rPr>
        <w:t xml:space="preserve">Sortu </w:t>
      </w:r>
      <w:r w:rsidRPr="00800763">
        <w:rPr>
          <w:lang w:val="es-ES"/>
        </w:rPr>
        <w:t>“</w:t>
      </w:r>
      <w:r w:rsidRPr="00800763">
        <w:rPr>
          <w:lang w:val="es-ES"/>
        </w:rPr>
        <w:t>kirolak</w:t>
      </w:r>
      <w:r w:rsidRPr="00800763">
        <w:rPr>
          <w:lang w:val="es-ES"/>
        </w:rPr>
        <w:t>”</w:t>
      </w:r>
      <w:r w:rsidRPr="00800763">
        <w:rPr>
          <w:lang w:val="es-ES"/>
        </w:rPr>
        <w:t xml:space="preserve"> izenekoa arraya eta sortu iezazkiozu honako balio hauek:  futbola, saskibaloia, igeriketa eta ten</w:t>
      </w:r>
      <w:r w:rsidRPr="00800763">
        <w:rPr>
          <w:lang w:val="es-ES"/>
        </w:rPr>
        <w:t xml:space="preserve">isa. </w:t>
      </w:r>
      <w:r>
        <w:rPr>
          <w:lang w:val="en-US"/>
        </w:rPr>
        <w:t xml:space="preserve">Arakatu arraya for bat erabiliz beraren balioak erakusteko; ondoren, egin honakoak: </w:t>
      </w:r>
    </w:p>
    <w:p w14:paraId="26A4C4D1" w14:textId="77777777" w:rsidR="00A77B3E" w:rsidRDefault="00800763">
      <w:pPr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Erakutsi daukan balio-kopurua. </w:t>
      </w:r>
    </w:p>
    <w:p w14:paraId="1A1F4611" w14:textId="77777777" w:rsidR="00A77B3E" w:rsidRPr="00800763" w:rsidRDefault="00800763">
      <w:pPr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rPr>
          <w:lang w:val="es-ES"/>
        </w:rPr>
      </w:pPr>
      <w:r w:rsidRPr="00800763">
        <w:rPr>
          <w:lang w:val="es-ES"/>
        </w:rPr>
        <w:t>Kokatu erakuslea arrayaren lehenengo elementuan eta erakutsi bertako balioa.</w:t>
      </w:r>
    </w:p>
    <w:p w14:paraId="3CCFC03C" w14:textId="77777777" w:rsidR="00A77B3E" w:rsidRPr="00800763" w:rsidRDefault="00800763">
      <w:pPr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rPr>
          <w:lang w:val="es-ES"/>
        </w:rPr>
      </w:pPr>
      <w:r w:rsidRPr="00800763">
        <w:rPr>
          <w:lang w:val="es-ES"/>
        </w:rPr>
        <w:t>Aurreratu erakuslea posizio bat eta erakutsi ber</w:t>
      </w:r>
      <w:r w:rsidRPr="00800763">
        <w:rPr>
          <w:lang w:val="es-ES"/>
        </w:rPr>
        <w:t xml:space="preserve">tako balioa. </w:t>
      </w:r>
    </w:p>
    <w:p w14:paraId="090E9145" w14:textId="77777777" w:rsidR="00A77B3E" w:rsidRPr="00800763" w:rsidRDefault="00800763">
      <w:pPr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rPr>
          <w:lang w:val="es-ES"/>
        </w:rPr>
      </w:pPr>
      <w:r w:rsidRPr="00800763">
        <w:rPr>
          <w:lang w:val="es-ES"/>
        </w:rPr>
        <w:t>Kokatu erakuslea arrayaren azken posizioan eta erakutsi bertako balioa.</w:t>
      </w:r>
    </w:p>
    <w:p w14:paraId="0EE7C4E2" w14:textId="77777777" w:rsidR="00A77B3E" w:rsidRPr="00800763" w:rsidRDefault="00800763">
      <w:pPr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rPr>
          <w:lang w:val="es-ES"/>
        </w:rPr>
      </w:pPr>
      <w:r w:rsidRPr="00800763">
        <w:rPr>
          <w:lang w:val="es-ES"/>
        </w:rPr>
        <w:t xml:space="preserve">Atzeratu erakuslea posizio bat eta erakutsi bertako balioa. </w:t>
      </w:r>
    </w:p>
    <w:p w14:paraId="6C78CA25" w14:textId="77777777" w:rsidR="00A77B3E" w:rsidRPr="00800763" w:rsidRDefault="00A77B3E">
      <w:pPr>
        <w:spacing w:after="0" w:line="240" w:lineRule="auto"/>
        <w:ind w:left="720"/>
        <w:rPr>
          <w:lang w:val="es-ES"/>
        </w:rPr>
      </w:pPr>
    </w:p>
    <w:p w14:paraId="70EFE88C" w14:textId="77777777" w:rsidR="00A77B3E" w:rsidRPr="00800763" w:rsidRDefault="00800763">
      <w:pPr>
        <w:numPr>
          <w:ilvl w:val="0"/>
          <w:numId w:val="1"/>
        </w:numPr>
        <w:tabs>
          <w:tab w:val="left" w:pos="0"/>
          <w:tab w:val="left" w:pos="357"/>
        </w:tabs>
        <w:spacing w:after="0" w:line="240" w:lineRule="auto"/>
        <w:ind w:left="357" w:hanging="360"/>
        <w:rPr>
          <w:lang w:val="es-ES"/>
        </w:rPr>
      </w:pPr>
      <w:r>
        <w:rPr>
          <w:lang w:val="en-US"/>
        </w:rPr>
        <w:t xml:space="preserve">Sortu arraya zeure lagunak gordetzeko, hirika sailkatuak. </w:t>
      </w:r>
      <w:r w:rsidRPr="00800763">
        <w:rPr>
          <w:lang w:val="es-ES"/>
        </w:rPr>
        <w:t xml:space="preserve">Honako hauek izango dira balioak: </w:t>
      </w:r>
    </w:p>
    <w:p w14:paraId="3EB92D7C" w14:textId="77777777" w:rsidR="00A77B3E" w:rsidRPr="00800763" w:rsidRDefault="00800763">
      <w:pPr>
        <w:spacing w:after="0" w:line="240" w:lineRule="auto"/>
        <w:ind w:left="357"/>
        <w:rPr>
          <w:lang w:val="es-ES"/>
        </w:rPr>
      </w:pPr>
      <w:r w:rsidRPr="00800763">
        <w:rPr>
          <w:lang w:val="es-ES"/>
        </w:rPr>
        <w:t xml:space="preserve">Madrilen: </w:t>
      </w:r>
    </w:p>
    <w:p w14:paraId="6112B3CE" w14:textId="77777777" w:rsidR="00A77B3E" w:rsidRPr="00800763" w:rsidRDefault="00800763">
      <w:pPr>
        <w:spacing w:after="0" w:line="240" w:lineRule="auto"/>
        <w:ind w:left="357"/>
        <w:rPr>
          <w:lang w:val="es-ES"/>
        </w:rPr>
      </w:pPr>
      <w:r w:rsidRPr="00800763">
        <w:rPr>
          <w:lang w:val="es-ES"/>
        </w:rPr>
        <w:t>izena Pedro, adina 32, telefonoa 91-999.99.99</w:t>
      </w:r>
    </w:p>
    <w:p w14:paraId="2588C3CC" w14:textId="77777777" w:rsidR="00A77B3E" w:rsidRPr="00800763" w:rsidRDefault="00800763">
      <w:pPr>
        <w:spacing w:after="0" w:line="240" w:lineRule="auto"/>
        <w:ind w:left="357"/>
        <w:rPr>
          <w:lang w:val="es-ES"/>
        </w:rPr>
      </w:pPr>
      <w:r w:rsidRPr="00800763">
        <w:rPr>
          <w:lang w:val="es-ES"/>
        </w:rPr>
        <w:t>izena Luis, adina 22, telefonoa 91-999.99.98</w:t>
      </w:r>
    </w:p>
    <w:p w14:paraId="0ACC3A69" w14:textId="77777777" w:rsidR="00A77B3E" w:rsidRPr="00800763" w:rsidRDefault="00A77B3E">
      <w:pPr>
        <w:spacing w:after="0" w:line="240" w:lineRule="auto"/>
        <w:ind w:left="357"/>
        <w:rPr>
          <w:lang w:val="es-ES"/>
        </w:rPr>
      </w:pPr>
    </w:p>
    <w:p w14:paraId="57E984B1" w14:textId="77777777" w:rsidR="00A77B3E" w:rsidRPr="00800763" w:rsidRDefault="00800763">
      <w:pPr>
        <w:spacing w:after="0" w:line="240" w:lineRule="auto"/>
        <w:ind w:left="357"/>
        <w:rPr>
          <w:lang w:val="es-ES"/>
        </w:rPr>
      </w:pPr>
      <w:r w:rsidRPr="00800763">
        <w:rPr>
          <w:lang w:val="es-ES"/>
        </w:rPr>
        <w:t>Bartzelonan: izena Susana, adina 34, telefonoa 93-000.00.00</w:t>
      </w:r>
    </w:p>
    <w:p w14:paraId="34945D22" w14:textId="77777777" w:rsidR="00A77B3E" w:rsidRPr="00800763" w:rsidRDefault="00800763">
      <w:pPr>
        <w:spacing w:after="0" w:line="240" w:lineRule="auto"/>
        <w:ind w:left="357"/>
        <w:rPr>
          <w:lang w:val="es-ES"/>
        </w:rPr>
      </w:pPr>
      <w:r w:rsidRPr="00800763">
        <w:rPr>
          <w:lang w:val="es-ES"/>
        </w:rPr>
        <w:t>Toledon: izena Sonia, adina 42, telefonoa 925-000.00.00</w:t>
      </w:r>
    </w:p>
    <w:p w14:paraId="3AC5AB3B" w14:textId="77777777" w:rsidR="00A77B3E" w:rsidRDefault="00800763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Arakatu array multidimentsionalaren b</w:t>
      </w:r>
      <w:r>
        <w:rPr>
          <w:lang w:val="en-US"/>
        </w:rPr>
        <w:t xml:space="preserve">alioak erakutsiz -hiri bakoitzean dituen lagunak erakutsi beharko du-. </w:t>
      </w:r>
    </w:p>
    <w:p w14:paraId="4C46D405" w14:textId="77777777" w:rsidR="00A77B3E" w:rsidRDefault="00A77B3E">
      <w:pPr>
        <w:spacing w:after="0" w:line="240" w:lineRule="auto"/>
        <w:ind w:left="357"/>
        <w:rPr>
          <w:lang w:val="en-US"/>
        </w:rPr>
      </w:pPr>
    </w:p>
    <w:p w14:paraId="544098A2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Sortu array multidimentsionala bi familiaren kideak gordetzeko:  </w:t>
      </w:r>
      <w:r>
        <w:rPr>
          <w:lang w:val="en-US"/>
        </w:rPr>
        <w:t>“</w:t>
      </w:r>
      <w:r>
        <w:rPr>
          <w:lang w:val="en-US"/>
        </w:rPr>
        <w:t>Simpson-ak</w:t>
      </w:r>
      <w:r>
        <w:rPr>
          <w:lang w:val="en-US"/>
        </w:rPr>
        <w:t>”</w:t>
      </w:r>
      <w:r>
        <w:rPr>
          <w:lang w:val="en-US"/>
        </w:rPr>
        <w:t xml:space="preserve"> eta </w:t>
      </w:r>
      <w:r>
        <w:rPr>
          <w:lang w:val="en-US"/>
        </w:rPr>
        <w:t>“</w:t>
      </w:r>
      <w:r>
        <w:rPr>
          <w:lang w:val="en-US"/>
        </w:rPr>
        <w:t>Griffin-ak</w:t>
      </w:r>
      <w:r>
        <w:rPr>
          <w:lang w:val="en-US"/>
        </w:rPr>
        <w:t>”</w:t>
      </w:r>
      <w:r>
        <w:rPr>
          <w:lang w:val="en-US"/>
        </w:rPr>
        <w:t>; familia bakoitzak aita, ama eta seme-alabak agertu behar dira; aita, ama eta seme-a</w:t>
      </w:r>
      <w:r>
        <w:rPr>
          <w:lang w:val="en-US"/>
        </w:rPr>
        <w:t xml:space="preserve">labak indizeak izango dira; izenak balioak izango dira.  </w:t>
      </w:r>
    </w:p>
    <w:p w14:paraId="4D2C705E" w14:textId="77777777" w:rsidR="00A77B3E" w:rsidRDefault="00800763">
      <w:pPr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Simpson-ak</w:t>
      </w:r>
      <w:r>
        <w:rPr>
          <w:lang w:val="en-US"/>
        </w:rPr>
        <w:t>”</w:t>
      </w:r>
      <w:r>
        <w:rPr>
          <w:lang w:val="en-US"/>
        </w:rPr>
        <w:t>: aita Homer, ama Marge, seme-alabak Bart, Lisa y Maggie.</w:t>
      </w:r>
    </w:p>
    <w:p w14:paraId="3CDFA71B" w14:textId="77777777" w:rsidR="00A77B3E" w:rsidRDefault="00800763">
      <w:pPr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Griffin-ak</w:t>
      </w:r>
      <w:r>
        <w:rPr>
          <w:lang w:val="en-US"/>
        </w:rPr>
        <w:t>”</w:t>
      </w:r>
      <w:r>
        <w:rPr>
          <w:lang w:val="en-US"/>
        </w:rPr>
        <w:t>: aita Peter, ama Lois, seme-alabak Chris, Meg y Stewie.</w:t>
      </w:r>
    </w:p>
    <w:p w14:paraId="6B1A924B" w14:textId="77777777" w:rsidR="00A77B3E" w:rsidRDefault="008007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Erakutsi bi familien balioak zenbakitu gabeko zerrend</w:t>
      </w:r>
      <w:r>
        <w:rPr>
          <w:lang w:val="en-US"/>
        </w:rPr>
        <w:t xml:space="preserve">an. </w:t>
      </w:r>
    </w:p>
    <w:p w14:paraId="756B3F21" w14:textId="77777777" w:rsidR="00A77B3E" w:rsidRDefault="00A77B3E">
      <w:pPr>
        <w:spacing w:after="0" w:line="240" w:lineRule="auto"/>
        <w:ind w:left="360"/>
        <w:rPr>
          <w:lang w:val="en-US"/>
        </w:rPr>
      </w:pPr>
    </w:p>
    <w:p w14:paraId="2E61C6CE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Disko-denda batek bere hainbat produktuen prezioa eguneratu nahi du.  Diskoak $diskoak arrayan daude; array horrek honako egitura eta edukia dauzka:</w:t>
      </w:r>
      <w:r>
        <w:rPr>
          <w:lang w:val="en-US"/>
        </w:rPr>
        <w:br/>
      </w:r>
      <w:r>
        <w:rPr>
          <w:i/>
          <w:iCs/>
          <w:lang w:val="en-US"/>
        </w:rPr>
        <w:t>$diskoak = array(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20364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The Dark Side of the Moon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,'Pink Floyd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14,75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45123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A Night at the Opera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,'Queen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14,75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78500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A Hard Day\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s Night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,'The Beatles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13.99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01841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Led Zeppelin II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,'Led Zeppelin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18,54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02548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Load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,'Metallica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14,50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97455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Resistance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,'Muse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19,99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1254</w:t>
      </w:r>
      <w:r>
        <w:rPr>
          <w:i/>
          <w:iCs/>
          <w:lang w:val="en-US"/>
        </w:rPr>
        <w:t>4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Synchronicity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,'The Police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14,85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)</w:t>
      </w:r>
      <w:r>
        <w:rPr>
          <w:lang w:val="en-US"/>
        </w:rPr>
        <w:br/>
      </w:r>
      <w:r>
        <w:rPr>
          <w:i/>
          <w:iCs/>
          <w:lang w:val="en-US"/>
        </w:rPr>
        <w:t>);</w:t>
      </w:r>
      <w:r>
        <w:rPr>
          <w:lang w:val="en-US"/>
        </w:rPr>
        <w:br/>
        <w:t>$eguneratzea izeneko arraya ere badago; hauek dira horren egitura eta edukia:</w:t>
      </w:r>
      <w:r>
        <w:rPr>
          <w:lang w:val="en-US"/>
        </w:rPr>
        <w:br/>
      </w:r>
      <w:r>
        <w:rPr>
          <w:i/>
          <w:iCs/>
          <w:lang w:val="en-US"/>
        </w:rPr>
        <w:t>$eguneratzea = array (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lang w:val="en-US"/>
        </w:rPr>
        <w:br/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id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 =&gt; 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45123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lang w:val="en-US"/>
        </w:rPr>
        <w:br/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prezioa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 =&gt; 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18,75</w:t>
      </w:r>
      <w:r>
        <w:rPr>
          <w:i/>
          <w:iCs/>
          <w:lang w:val="en-US"/>
        </w:rPr>
        <w:t>′</w:t>
      </w:r>
      <w:r>
        <w:rPr>
          <w:lang w:val="en-US"/>
        </w:rPr>
        <w:br/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lang w:val="en-US"/>
        </w:rPr>
        <w:br/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id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 =&gt; 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02548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lang w:val="en-US"/>
        </w:rPr>
        <w:br/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prezioa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 =&gt; 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12,50</w:t>
      </w:r>
      <w:r>
        <w:rPr>
          <w:i/>
          <w:iCs/>
          <w:lang w:val="en-US"/>
        </w:rPr>
        <w:t>′</w:t>
      </w:r>
      <w:r>
        <w:rPr>
          <w:lang w:val="en-US"/>
        </w:rPr>
        <w:br/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lang w:val="en-US"/>
        </w:rPr>
        <w:br/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id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 =&gt; 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78500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lang w:val="en-US"/>
        </w:rPr>
        <w:br/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prezioa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 =&gt; 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25,99</w:t>
      </w:r>
      <w:r>
        <w:rPr>
          <w:i/>
          <w:iCs/>
          <w:lang w:val="en-US"/>
        </w:rPr>
        <w:t>′</w:t>
      </w:r>
      <w:r>
        <w:rPr>
          <w:lang w:val="en-US"/>
        </w:rPr>
        <w:br/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lang w:val="en-US"/>
        </w:rPr>
        <w:br/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id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 =&gt; 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97455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,</w:t>
      </w:r>
      <w:r>
        <w:rPr>
          <w:lang w:val="en-US"/>
        </w:rPr>
        <w:br/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prezioa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 =&gt; 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18,15</w:t>
      </w:r>
      <w:r>
        <w:rPr>
          <w:i/>
          <w:iCs/>
          <w:lang w:val="en-US"/>
        </w:rPr>
        <w:t>′</w:t>
      </w:r>
      <w:r>
        <w:rPr>
          <w:lang w:val="en-US"/>
        </w:rPr>
        <w:br/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);</w:t>
      </w:r>
      <w:r>
        <w:rPr>
          <w:lang w:val="en-US"/>
        </w:rPr>
        <w:br/>
        <w:t>id-ak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bat egiten du</w:t>
      </w:r>
      <w:r>
        <w:rPr>
          <w:i/>
          <w:iCs/>
          <w:lang w:val="en-US"/>
        </w:rPr>
        <w:t xml:space="preserve"> $diskoak </w:t>
      </w:r>
      <w:r>
        <w:rPr>
          <w:lang w:val="en-US"/>
        </w:rPr>
        <w:t xml:space="preserve">arrayko id-arekin; $prezioan prezio berria -eguneratzeko erabiliko duguna- agertzen da. </w:t>
      </w:r>
    </w:p>
    <w:p w14:paraId="7814A360" w14:textId="77777777" w:rsidR="00A77B3E" w:rsidRPr="00800763" w:rsidRDefault="00800763">
      <w:pPr>
        <w:rPr>
          <w:lang w:val="es-ES"/>
        </w:rPr>
      </w:pPr>
      <w:r w:rsidRPr="00800763">
        <w:rPr>
          <w:lang w:val="es-ES"/>
        </w:rPr>
        <w:lastRenderedPageBreak/>
        <w:t xml:space="preserve">Honako hau eskatzen zaizu: </w:t>
      </w:r>
      <w:r w:rsidRPr="00800763">
        <w:rPr>
          <w:lang w:val="es-ES"/>
        </w:rPr>
        <w:br/>
        <w:t xml:space="preserve">a) Erakutsi </w:t>
      </w:r>
      <w:r w:rsidRPr="00800763">
        <w:rPr>
          <w:lang w:val="es-ES"/>
        </w:rPr>
        <w:t>diskoen zerrenda taula batean.</w:t>
      </w:r>
    </w:p>
    <w:p w14:paraId="4ACC9236" w14:textId="77777777" w:rsidR="00A77B3E" w:rsidRPr="00800763" w:rsidRDefault="00800763">
      <w:pPr>
        <w:rPr>
          <w:lang w:val="es-ES"/>
        </w:rPr>
      </w:pPr>
      <w:r w:rsidRPr="00800763">
        <w:rPr>
          <w:lang w:val="es-ES"/>
        </w:rPr>
        <w:t xml:space="preserve">b) Egin algoritmo bat lehenengo arrayaren prezioak eguneratzeko bigarrenak dakarrenaren arabera; erabili funtzio bat: $diskoak arraya jasoko du eta baita $eguneratzea arrayaren eguneratu beharreko elementua.  </w:t>
      </w:r>
    </w:p>
    <w:p w14:paraId="2511F0AB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Partiden em</w:t>
      </w:r>
      <w:r>
        <w:rPr>
          <w:lang w:val="en-US"/>
        </w:rPr>
        <w:t xml:space="preserve">aitzekin </w:t>
      </w:r>
      <w:r>
        <w:rPr>
          <w:lang w:val="en-US"/>
        </w:rPr>
        <w:t>“</w:t>
      </w:r>
      <w:r>
        <w:rPr>
          <w:lang w:val="en-US"/>
        </w:rPr>
        <w:t>fixture</w:t>
      </w:r>
      <w:r>
        <w:rPr>
          <w:lang w:val="en-US"/>
        </w:rPr>
        <w:t>”</w:t>
      </w:r>
      <w:r>
        <w:rPr>
          <w:lang w:val="en-US"/>
        </w:rPr>
        <w:t xml:space="preserve">a daukagu: </w:t>
      </w:r>
    </w:p>
    <w:p w14:paraId="3C4A9BCD" w14:textId="77777777" w:rsidR="00A77B3E" w:rsidRDefault="00800763">
      <w:pPr>
        <w:ind w:left="429"/>
        <w:rPr>
          <w:i/>
          <w:iCs/>
          <w:lang w:val="en-US"/>
        </w:rPr>
      </w:pPr>
      <w:r>
        <w:rPr>
          <w:i/>
          <w:iCs/>
          <w:lang w:val="en-US"/>
        </w:rPr>
        <w:t>$fixture = array(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Barcelona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,4,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Manchester United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,1),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Real Madrid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,2,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Liverpool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,2),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Barcelona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,1,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Real Madrid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0</w:t>
      </w:r>
      <w:r>
        <w:rPr>
          <w:i/>
          <w:iCs/>
          <w:lang w:val="en-US"/>
        </w:rPr>
        <w:t>′</w:t>
      </w:r>
      <w:r>
        <w:rPr>
          <w:i/>
          <w:iCs/>
          <w:lang w:val="en-US"/>
        </w:rPr>
        <w:t>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Liverpool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,2,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Manchester United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Liverpool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,1,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Barcelona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,1),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Real Madrid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,3,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Manchester United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,1)</w:t>
      </w:r>
      <w:r>
        <w:rPr>
          <w:lang w:val="en-US"/>
        </w:rPr>
        <w:br/>
      </w:r>
      <w:r>
        <w:rPr>
          <w:i/>
          <w:iCs/>
          <w:lang w:val="en-US"/>
        </w:rPr>
        <w:t>);</w:t>
      </w:r>
      <w:r>
        <w:rPr>
          <w:lang w:val="en-US"/>
        </w:rPr>
        <w:br/>
        <w:t>Errenada bakoitza jokatutako partidu bat da; zutabeek, berriz, zera adierazten dute:</w:t>
      </w:r>
      <w:r>
        <w:rPr>
          <w:lang w:val="en-US"/>
        </w:rPr>
        <w:br/>
        <w:t xml:space="preserve">Etxeko taldea, Etxeko taldeak eginiko golak, Kanpoko taldea, Kanpoko taldeak eginiko golak. Hauek dira egin beharrekoak: </w:t>
      </w:r>
    </w:p>
    <w:p w14:paraId="1547CC7C" w14:textId="77777777" w:rsidR="00A77B3E" w:rsidRDefault="00800763">
      <w:pPr>
        <w:ind w:left="429"/>
        <w:rPr>
          <w:lang w:val="en-US"/>
        </w:rPr>
      </w:pPr>
      <w:r>
        <w:rPr>
          <w:lang w:val="en-US"/>
        </w:rPr>
        <w:t>a) Sort</w:t>
      </w:r>
      <w:r>
        <w:rPr>
          <w:lang w:val="en-US"/>
        </w:rPr>
        <w:t xml:space="preserve">u sailkapena honako zutabeekin: Jokatutako partidak, Irabazitakoak, Berdindutakoak, Galdutakoak, Aldeko golak, Kontrako golak eta puntuakPartidos. Erabili funtzioak sailkapen-taula egiteko. </w:t>
      </w:r>
    </w:p>
    <w:p w14:paraId="7E7C6FAF" w14:textId="77777777" w:rsidR="00A77B3E" w:rsidRDefault="00800763">
      <w:pPr>
        <w:ind w:left="429"/>
        <w:rPr>
          <w:lang w:val="en-US"/>
        </w:rPr>
      </w:pPr>
      <w:r>
        <w:rPr>
          <w:lang w:val="en-US"/>
        </w:rPr>
        <w:t>b) Erakutsi  sailkapen-taula beheranzko ordenan -puntuen arabera-</w:t>
      </w:r>
      <w:r>
        <w:rPr>
          <w:lang w:val="en-US"/>
        </w:rPr>
        <w:t xml:space="preserve">. </w:t>
      </w:r>
    </w:p>
    <w:p w14:paraId="06D58716" w14:textId="77777777" w:rsidR="00A77B3E" w:rsidRDefault="00800763">
      <w:pPr>
        <w:ind w:left="429"/>
        <w:rPr>
          <w:lang w:val="en-US"/>
        </w:rPr>
      </w:pPr>
      <w:r>
        <w:rPr>
          <w:lang w:val="en-US"/>
        </w:rPr>
        <w:t>Arrastoa: PHPko strcmp funtzioa erabili taldearen izena identifikatzeko $fixture arraya arakatzean.  .</w:t>
      </w:r>
    </w:p>
    <w:p w14:paraId="48AC09DE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9 errenkada eta 15 zutabedun array hutsa sortu; ondoren, sortu elementu bakoitzeeko zorizko zenbakia -0 edo 1 balioa izango duena-. Erakutsi array</w:t>
      </w:r>
      <w:r>
        <w:rPr>
          <w:lang w:val="en-US"/>
        </w:rPr>
        <w:t xml:space="preserve">a pantailan &lt;table&gt; &lt;/table&gt; erabiliz. Arakatu zutabe bakoitza elementu guztiak batuz eta adierazi batuketaren emaitza bakoitia edo bikoitia den; informazio hori adierazteko. txertatu errenkada bat taularen bukaeran. </w:t>
      </w:r>
    </w:p>
    <w:p w14:paraId="0B03704E" w14:textId="77777777" w:rsidR="00A77B3E" w:rsidRDefault="00A77B3E">
      <w:pPr>
        <w:rPr>
          <w:lang w:val="en-US"/>
        </w:rPr>
      </w:pPr>
    </w:p>
    <w:p w14:paraId="1DF80DF8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Langilee taula hau daukagu:</w:t>
      </w:r>
      <w:r>
        <w:rPr>
          <w:lang w:val="en-US"/>
        </w:rPr>
        <w:br/>
      </w:r>
      <w:r>
        <w:rPr>
          <w:i/>
          <w:iCs/>
          <w:lang w:val="en-US"/>
        </w:rPr>
        <w:t>$lang</w:t>
      </w:r>
      <w:r>
        <w:rPr>
          <w:i/>
          <w:iCs/>
          <w:lang w:val="en-US"/>
        </w:rPr>
        <w:t>ileak = array(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Powell, Alfredo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,'Administrativo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,5500),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Pérez, Verónica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,'Administrativo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,5200),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Goldstein, Juan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,'Recursos Humanos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,6800),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Giaccomo, Walter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,'Recursos Humanos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,6200),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Armani, Luis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,'Compras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,10500),</w:t>
      </w:r>
      <w:r>
        <w:rPr>
          <w:lang w:val="en-US"/>
        </w:rPr>
        <w:br/>
      </w:r>
      <w:r>
        <w:rPr>
          <w:i/>
          <w:iCs/>
          <w:lang w:val="en-US"/>
        </w:rPr>
        <w:t>array</w:t>
      </w:r>
      <w:r>
        <w:rPr>
          <w:i/>
          <w:iCs/>
          <w:lang w:val="en-US"/>
        </w:rPr>
        <w:t>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Sarlanga, Horacio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,'Administrativo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,5500),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Juárez, Alicia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,'Compras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,7500),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Toselli, Agustina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,'Mantenimiento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,5800),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Gómez, Valeria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,'Sistemas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,4700),</w:t>
      </w:r>
      <w:r>
        <w:rPr>
          <w:lang w:val="en-US"/>
        </w:rPr>
        <w:br/>
      </w:r>
      <w:r>
        <w:rPr>
          <w:i/>
          <w:iCs/>
          <w:lang w:val="en-US"/>
        </w:rPr>
        <w:lastRenderedPageBreak/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Valverde, Emiliano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,'Recursos Humanos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,5800),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 xml:space="preserve">Domínguez, </w:t>
      </w:r>
      <w:r>
        <w:rPr>
          <w:i/>
          <w:iCs/>
          <w:lang w:val="en-US"/>
        </w:rPr>
        <w:t>Carlos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,'Mantenimiento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,4900),</w:t>
      </w:r>
      <w:r>
        <w:rPr>
          <w:lang w:val="en-US"/>
        </w:rPr>
        <w:br/>
      </w:r>
      <w:r>
        <w:rPr>
          <w:i/>
          <w:iCs/>
          <w:lang w:val="en-US"/>
        </w:rPr>
        <w:t>array(</w:t>
      </w:r>
      <w:r>
        <w:rPr>
          <w:i/>
          <w:iCs/>
          <w:lang w:val="en-US"/>
        </w:rPr>
        <w:t>‘</w:t>
      </w:r>
      <w:r>
        <w:rPr>
          <w:i/>
          <w:iCs/>
          <w:lang w:val="en-US"/>
        </w:rPr>
        <w:t>Carranza, Saúl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,'Administrativo</w:t>
      </w:r>
      <w:r>
        <w:rPr>
          <w:i/>
          <w:iCs/>
          <w:lang w:val="en-US"/>
        </w:rPr>
        <w:t>’</w:t>
      </w:r>
      <w:r>
        <w:rPr>
          <w:i/>
          <w:iCs/>
          <w:lang w:val="en-US"/>
        </w:rPr>
        <w:t>,9500),</w:t>
      </w:r>
      <w:r>
        <w:rPr>
          <w:lang w:val="en-US"/>
        </w:rPr>
        <w:br/>
      </w:r>
      <w:r>
        <w:rPr>
          <w:i/>
          <w:iCs/>
          <w:lang w:val="en-US"/>
        </w:rPr>
        <w:t>);</w:t>
      </w:r>
      <w:r>
        <w:rPr>
          <w:lang w:val="en-US"/>
        </w:rPr>
        <w:br/>
        <w:t xml:space="preserve">Honakoak egin behar dituzu, agertzen den ordenan; erabili funtzioak , b, c eta e ataletan. a) Erakutsi diru gehien irabazten duen langilearen izena. </w:t>
      </w:r>
      <w:r>
        <w:rPr>
          <w:lang w:val="en-US"/>
        </w:rPr>
        <w:br/>
        <w:t>b) Erakutsi langile guzti</w:t>
      </w:r>
      <w:r>
        <w:rPr>
          <w:lang w:val="en-US"/>
        </w:rPr>
        <w:t>en batez besteko soldata.</w:t>
      </w:r>
      <w:r>
        <w:rPr>
          <w:lang w:val="en-US"/>
        </w:rPr>
        <w:br/>
        <w:t xml:space="preserve">c) Erakutsi zenbat </w:t>
      </w:r>
      <w:r>
        <w:rPr>
          <w:lang w:val="en-US"/>
        </w:rPr>
        <w:t>“</w:t>
      </w:r>
      <w:r>
        <w:rPr>
          <w:lang w:val="en-US"/>
        </w:rPr>
        <w:t>administrativos</w:t>
      </w:r>
      <w:r>
        <w:rPr>
          <w:lang w:val="en-US"/>
        </w:rPr>
        <w:t>”</w:t>
      </w:r>
      <w:r>
        <w:rPr>
          <w:lang w:val="en-US"/>
        </w:rPr>
        <w:t xml:space="preserve"> dauden (erabili  strcmp)</w:t>
      </w:r>
      <w:r>
        <w:rPr>
          <w:lang w:val="en-US"/>
        </w:rPr>
        <w:br/>
        <w:t xml:space="preserve">d) Ezabatu </w:t>
      </w:r>
      <w:r>
        <w:rPr>
          <w:lang w:val="en-US"/>
        </w:rPr>
        <w:t>“</w:t>
      </w:r>
      <w:r>
        <w:rPr>
          <w:lang w:val="en-US"/>
        </w:rPr>
        <w:t>Mantenimiento</w:t>
      </w:r>
      <w:r>
        <w:rPr>
          <w:lang w:val="en-US"/>
        </w:rPr>
        <w:t>”</w:t>
      </w:r>
      <w:r>
        <w:rPr>
          <w:lang w:val="en-US"/>
        </w:rPr>
        <w:t xml:space="preserve"> langileak erabili strcmp)</w:t>
      </w:r>
      <w:r>
        <w:rPr>
          <w:lang w:val="en-US"/>
        </w:rPr>
        <w:br/>
        <w:t>e) Handitu guztien soldata 25%.</w:t>
      </w:r>
      <w:r>
        <w:rPr>
          <w:lang w:val="en-US"/>
        </w:rPr>
        <w:br/>
        <w:t xml:space="preserve">f) Erakutsi taula aldaketak eta gero. </w:t>
      </w:r>
    </w:p>
    <w:p w14:paraId="503CAE52" w14:textId="77777777" w:rsidR="00A77B3E" w:rsidRDefault="00A77B3E">
      <w:pPr>
        <w:rPr>
          <w:lang w:val="en-US"/>
        </w:rPr>
      </w:pPr>
    </w:p>
    <w:p w14:paraId="42F867B7" w14:textId="77777777" w:rsidR="00A77B3E" w:rsidRDefault="00800763">
      <w:pPr>
        <w:keepNext/>
        <w:keepLines/>
        <w:spacing w:after="0" w:line="240" w:lineRule="auto"/>
        <w:jc w:val="both"/>
        <w:rPr>
          <w:rFonts w:ascii="Cambria" w:hAnsi="Cambria" w:cs="Cambria"/>
          <w:b/>
          <w:bCs/>
          <w:color w:val="365F91"/>
          <w:sz w:val="28"/>
          <w:szCs w:val="28"/>
          <w:lang w:val="en-US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en-US"/>
        </w:rPr>
        <w:t>6. Datak</w:t>
      </w:r>
    </w:p>
    <w:p w14:paraId="4EAFAED9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Sortu DateTime data bat gaur e</w:t>
      </w:r>
      <w:r>
        <w:rPr>
          <w:lang w:val="en-US"/>
        </w:rPr>
        <w:t xml:space="preserve">guneko unetik abiatuta; adierazi data horren urtea bisiestoa den ala ez. </w:t>
      </w:r>
    </w:p>
    <w:p w14:paraId="44D38CBB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Sortu DateTime data bat gaur eguneko unetik abiatuta; adierazi asteko zer egun den egun hori. </w:t>
      </w:r>
    </w:p>
    <w:p w14:paraId="02CAA9DE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rPr>
          <w:lang w:val="en-US"/>
        </w:rPr>
      </w:pPr>
      <w:r>
        <w:rPr>
          <w:lang w:val="en-US"/>
        </w:rPr>
        <w:t xml:space="preserve">Sortu DateTime data bat gaur eguneko unetik abiatuta; adierazi urteko zer egun </w:t>
      </w:r>
      <w:r>
        <w:rPr>
          <w:lang w:val="en-US"/>
        </w:rPr>
        <w:t xml:space="preserve">den egun hori. </w:t>
      </w:r>
    </w:p>
    <w:p w14:paraId="33E36B83" w14:textId="77777777" w:rsidR="00A77B3E" w:rsidRDefault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Galdetu jaiotze-data klasekideari eta adierazi zein den bietatik helduena -edo egun berean jaio zareten-; adierazi behar da zein den bien arteko aldea: urteak, hilabeteak eta egunak.</w:t>
      </w:r>
    </w:p>
    <w:p w14:paraId="63C875A6" w14:textId="09CEB403" w:rsidR="00A77B3E" w:rsidRPr="00800763" w:rsidRDefault="00800763" w:rsidP="00800763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Erakutsi pantailan asteko zer egunetan izango den</w:t>
      </w:r>
      <w:r>
        <w:rPr>
          <w:lang w:val="en-US"/>
        </w:rPr>
        <w:t xml:space="preserve"> zure urtebetetzea hurrengo 10 urteetan. </w:t>
      </w:r>
    </w:p>
    <w:p w14:paraId="1C564ABB" w14:textId="77777777" w:rsidR="00A77B3E" w:rsidRDefault="00A77B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DB137" w14:textId="77777777" w:rsidR="00A77B3E" w:rsidRDefault="00A77B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4572F" w14:textId="77777777" w:rsidR="00A77B3E" w:rsidRDefault="00A77B3E">
      <w:pPr>
        <w:rPr>
          <w:lang w:val="en-US"/>
        </w:rPr>
      </w:pPr>
    </w:p>
    <w:sectPr w:rsidR="00A77B3E">
      <w:pgSz w:w="11906" w:h="16838"/>
      <w:pgMar w:top="1417" w:right="1701" w:bottom="1417" w:left="1701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800" w:firstLine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52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24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960" w:firstLine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6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40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6120" w:firstLine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tabs>
          <w:tab w:val="num" w:pos="36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lowerLetter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74CB"/>
    <w:rsid w:val="003D74CB"/>
    <w:rsid w:val="00800763"/>
    <w:rsid w:val="00A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577A8"/>
  <w14:defaultImageDpi w14:val="0"/>
  <w15:docId w15:val="{45446B57-8712-4A51-9CC9-082C4BF9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u-ES" w:eastAsia="eu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EF7B96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7B9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EF7B9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EF7B96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F7B96"/>
    <w:pPr>
      <w:keepNext/>
      <w:keepLines/>
      <w:spacing w:before="220" w:after="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uiPriority w:val="9"/>
    <w:qFormat/>
    <w:rsid w:val="00EF7B96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tulo">
    <w:name w:val="Title"/>
    <w:basedOn w:val="Normal"/>
    <w:link w:val="TtuloCar"/>
    <w:uiPriority w:val="10"/>
    <w:qFormat/>
    <w:rsid w:val="00EF7B9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link w:val="SubttuloCar"/>
    <w:uiPriority w:val="11"/>
    <w:qFormat/>
    <w:rsid w:val="00EF7B9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Urazurrutia</dc:creator>
  <cp:keywords/>
  <dc:description/>
  <cp:lastModifiedBy>Aitor Urazurrutia</cp:lastModifiedBy>
  <cp:revision>3</cp:revision>
  <dcterms:created xsi:type="dcterms:W3CDTF">2020-09-14T16:09:00Z</dcterms:created>
  <dcterms:modified xsi:type="dcterms:W3CDTF">2020-09-14T16:10:00Z</dcterms:modified>
</cp:coreProperties>
</file>