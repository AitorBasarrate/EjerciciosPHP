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9EB4" w14:textId="77777777" w:rsidR="00A77B3E" w:rsidRDefault="008A7478">
      <w:pPr>
        <w:widowControl w:val="0"/>
        <w:spacing w:after="0" w:line="240" w:lineRule="auto"/>
        <w:jc w:val="both"/>
        <w:rPr>
          <w:lang w:val="en-US"/>
        </w:rPr>
      </w:pPr>
      <w:bookmarkStart w:id="0" w:name="h.gjdgxs"/>
      <w:bookmarkEnd w:id="0"/>
      <w:r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Bestelakoak</w:t>
      </w:r>
    </w:p>
    <w:p w14:paraId="56D4205A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Errore-mailak</w:t>
      </w:r>
    </w:p>
    <w:p w14:paraId="22EA090B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&lt;?php</w:t>
      </w:r>
    </w:p>
    <w:p w14:paraId="0769B780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error_reporting(E_ALL);</w:t>
      </w:r>
    </w:p>
    <w:p w14:paraId="7DB16E6E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echo $x;</w:t>
      </w:r>
    </w:p>
    <w:p w14:paraId="1AE6765D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$y=$x+2;</w:t>
      </w:r>
    </w:p>
    <w:p w14:paraId="16577FC4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echo $y;</w:t>
      </w:r>
    </w:p>
    <w:p w14:paraId="35CD3B99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?&gt;</w:t>
      </w:r>
    </w:p>
    <w:p w14:paraId="1D743BAB" w14:textId="77777777" w:rsidR="00A77B3E" w:rsidRPr="004F6708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</w:pPr>
      <w:r w:rsidRPr="004F6708">
        <w:t xml:space="preserve">Zer ikusten da errore-maila horrekin? </w:t>
      </w:r>
    </w:p>
    <w:p w14:paraId="0F21D5DB" w14:textId="77777777" w:rsidR="00A77B3E" w:rsidRPr="004F6708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</w:pPr>
      <w:r w:rsidRPr="004F6708">
        <w:t xml:space="preserve">Eta  </w:t>
      </w:r>
      <w:r w:rsidRPr="004F6708">
        <w:rPr>
          <w:rFonts w:ascii="Courier New" w:hAnsi="Courier New" w:cs="Courier New"/>
          <w:sz w:val="16"/>
          <w:szCs w:val="16"/>
        </w:rPr>
        <w:t>error_reporting(E_USER_ERROR)</w:t>
      </w:r>
      <w:r w:rsidRPr="004F6708">
        <w:t xml:space="preserve">maila erabiltzen baldin badugu? </w:t>
      </w:r>
    </w:p>
    <w:p w14:paraId="2015F805" w14:textId="77777777" w:rsidR="00A77B3E" w:rsidRPr="004F6708" w:rsidRDefault="00A77B3E">
      <w:pPr>
        <w:ind w:left="360"/>
        <w:rPr>
          <w:rFonts w:ascii="Courier New" w:hAnsi="Courier New" w:cs="Courier New"/>
          <w:sz w:val="16"/>
          <w:szCs w:val="16"/>
        </w:rPr>
      </w:pPr>
    </w:p>
    <w:p w14:paraId="05D899E8" w14:textId="77777777" w:rsidR="00A77B3E" w:rsidRDefault="008A7478">
      <w:pPr>
        <w:spacing w:after="0" w:line="240" w:lineRule="auto"/>
        <w:jc w:val="both"/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</w:pPr>
      <w:bookmarkStart w:id="1" w:name="h.30j0zll"/>
      <w:bookmarkEnd w:id="1"/>
      <w:r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1.1Aldagaiak eta datu-motak PHPn</w:t>
      </w:r>
    </w:p>
    <w:p w14:paraId="619514B3" w14:textId="77777777" w:rsidR="00A77B3E" w:rsidRDefault="00A77B3E">
      <w:pPr>
        <w:spacing w:after="0"/>
        <w:ind w:left="360"/>
        <w:rPr>
          <w:lang w:val="en-US"/>
        </w:rPr>
      </w:pPr>
    </w:p>
    <w:p w14:paraId="2F47F271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Aztertu zer sortzen duen honako kode honek: </w:t>
      </w:r>
    </w:p>
    <w:p w14:paraId="762CA39A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&lt;?php</w:t>
      </w:r>
    </w:p>
    <w:p w14:paraId="298D40E2" w14:textId="77777777" w:rsidR="00A77B3E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$v1=18;</w:t>
      </w:r>
    </w:p>
    <w:p w14:paraId="2AFEF458" w14:textId="77777777" w:rsidR="00A77B3E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$v2="abenduaren 3a";</w:t>
      </w:r>
    </w:p>
    <w:p w14:paraId="11F0B06F" w14:textId="77777777" w:rsidR="00A77B3E" w:rsidRPr="004F6708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>$v3=$v1+$v2;</w:t>
      </w:r>
    </w:p>
    <w:p w14:paraId="59AD4B58" w14:textId="77777777" w:rsidR="00A77B3E" w:rsidRPr="004F6708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>echo $v3;</w:t>
      </w:r>
    </w:p>
    <w:p w14:paraId="68305192" w14:textId="77777777" w:rsidR="00A77B3E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4F6708">
        <w:rPr>
          <w:rFonts w:ascii="Courier New" w:hAnsi="Courier New" w:cs="Courier New"/>
          <w:sz w:val="16"/>
          <w:szCs w:val="16"/>
        </w:rPr>
        <w:t xml:space="preserve">$v4=$v1 . </w:t>
      </w:r>
      <w:r>
        <w:rPr>
          <w:rFonts w:ascii="Courier New" w:hAnsi="Courier New" w:cs="Courier New"/>
          <w:sz w:val="16"/>
          <w:szCs w:val="16"/>
          <w:lang w:val="en-US"/>
        </w:rPr>
        <w:t>$v2;</w:t>
      </w:r>
    </w:p>
    <w:p w14:paraId="20B64FBE" w14:textId="77777777" w:rsidR="00A77B3E" w:rsidRDefault="008A7478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echo "&lt;br&gt; $v4";</w:t>
      </w:r>
    </w:p>
    <w:p w14:paraId="0D1DEF9D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?&gt;</w:t>
      </w:r>
    </w:p>
    <w:p w14:paraId="507E075E" w14:textId="77777777" w:rsidR="00A77B3E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  <w:rPr>
          <w:lang w:val="en-US"/>
        </w:rPr>
      </w:pPr>
      <w:r>
        <w:rPr>
          <w:lang w:val="en-US"/>
        </w:rPr>
        <w:t xml:space="preserve">Zer balio dauka $v3-k? </w:t>
      </w:r>
    </w:p>
    <w:p w14:paraId="0DED76DF" w14:textId="77777777" w:rsidR="00A77B3E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  <w:rPr>
          <w:lang w:val="en-US"/>
        </w:rPr>
      </w:pPr>
      <w:r>
        <w:rPr>
          <w:lang w:val="en-US"/>
        </w:rPr>
        <w:t>Eta $v4-k?</w:t>
      </w:r>
    </w:p>
    <w:p w14:paraId="69F5F4B1" w14:textId="77777777" w:rsidR="00A77B3E" w:rsidRDefault="00A77B3E">
      <w:pPr>
        <w:spacing w:after="0"/>
        <w:ind w:left="709"/>
        <w:rPr>
          <w:lang w:val="en-US"/>
        </w:rPr>
      </w:pPr>
    </w:p>
    <w:p w14:paraId="1BB92689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rPr>
          <w:lang w:val="en-US"/>
        </w:rPr>
      </w:pPr>
      <w:r>
        <w:rPr>
          <w:lang w:val="en-US"/>
        </w:rPr>
        <w:t xml:space="preserve">Aztertu zer sortzen duen honako kode honek: </w:t>
      </w:r>
    </w:p>
    <w:p w14:paraId="29080F64" w14:textId="77777777" w:rsidR="00A77B3E" w:rsidRPr="004F6708" w:rsidRDefault="008A747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>&lt;?php</w:t>
      </w:r>
    </w:p>
    <w:p w14:paraId="35433CF4" w14:textId="77777777" w:rsidR="00A77B3E" w:rsidRPr="004F6708" w:rsidRDefault="008A747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ab/>
        <w:t>$octal=071;</w:t>
      </w:r>
    </w:p>
    <w:p w14:paraId="6F863D5F" w14:textId="77777777" w:rsidR="00A77B3E" w:rsidRPr="004F6708" w:rsidRDefault="008A747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ab/>
        <w:t>echo $octal,"&lt;br /&gt;";</w:t>
      </w:r>
    </w:p>
    <w:p w14:paraId="0BED5276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4F670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>$hexa=0xA2BC;</w:t>
      </w:r>
    </w:p>
    <w:p w14:paraId="2A81308A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echo $hexa;</w:t>
      </w:r>
    </w:p>
    <w:p w14:paraId="392FF666" w14:textId="77777777" w:rsidR="00A77B3E" w:rsidRDefault="008A7478">
      <w:pPr>
        <w:spacing w:after="0"/>
        <w:ind w:left="36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?&gt;</w:t>
      </w:r>
    </w:p>
    <w:p w14:paraId="000C7FD9" w14:textId="77777777" w:rsidR="00A77B3E" w:rsidRPr="004F6708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  <w:rPr>
          <w:rFonts w:ascii="Courier New" w:hAnsi="Courier New" w:cs="Courier New"/>
          <w:sz w:val="16"/>
          <w:szCs w:val="16"/>
        </w:rPr>
      </w:pPr>
      <w:r w:rsidRPr="004F6708">
        <w:rPr>
          <w:rFonts w:ascii="Courier New" w:hAnsi="Courier New" w:cs="Courier New"/>
          <w:sz w:val="16"/>
          <w:szCs w:val="16"/>
        </w:rPr>
        <w:t>$octal</w:t>
      </w:r>
      <w:r w:rsidRPr="004F6708">
        <w:t xml:space="preserve">-en zer balio ikusten da? </w:t>
      </w:r>
    </w:p>
    <w:p w14:paraId="7A9164AC" w14:textId="77777777" w:rsidR="00A77B3E" w:rsidRDefault="008A7478">
      <w:pPr>
        <w:numPr>
          <w:ilvl w:val="1"/>
          <w:numId w:val="1"/>
        </w:numPr>
        <w:tabs>
          <w:tab w:val="left" w:pos="720"/>
        </w:tabs>
        <w:spacing w:after="0"/>
        <w:ind w:left="709" w:hanging="360"/>
        <w:rPr>
          <w:lang w:val="en-US"/>
        </w:rPr>
      </w:pPr>
      <w:r>
        <w:rPr>
          <w:lang w:val="en-US"/>
        </w:rPr>
        <w:t xml:space="preserve">Eta </w:t>
      </w:r>
      <w:r>
        <w:rPr>
          <w:rFonts w:ascii="Courier New" w:hAnsi="Courier New" w:cs="Courier New"/>
          <w:sz w:val="16"/>
          <w:szCs w:val="16"/>
          <w:lang w:val="en-US"/>
        </w:rPr>
        <w:t>$hexa</w:t>
      </w:r>
      <w:r>
        <w:rPr>
          <w:lang w:val="en-US"/>
        </w:rPr>
        <w:t>-rena?</w:t>
      </w:r>
    </w:p>
    <w:p w14:paraId="36D00735" w14:textId="77777777" w:rsidR="00A77B3E" w:rsidRDefault="00A77B3E">
      <w:pPr>
        <w:ind w:left="709" w:hanging="360"/>
        <w:rPr>
          <w:lang w:val="en-US"/>
        </w:rPr>
      </w:pPr>
    </w:p>
    <w:p w14:paraId="65B152F2" w14:textId="77777777" w:rsidR="00A77B3E" w:rsidRDefault="008A7478">
      <w:pPr>
        <w:spacing w:after="0" w:line="240" w:lineRule="auto"/>
        <w:jc w:val="both"/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</w:pPr>
      <w:r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1.3Adierazpenak eta eragileak</w:t>
      </w:r>
    </w:p>
    <w:p w14:paraId="5EC7EDD2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rPr>
          <w:lang w:val="en-US"/>
        </w:rPr>
      </w:pPr>
      <w:r>
        <w:rPr>
          <w:lang w:val="en-US"/>
        </w:rPr>
        <w:t xml:space="preserve">Aztertu zer sortzen duen honako kode honek: </w:t>
      </w:r>
    </w:p>
    <w:p w14:paraId="36FB7E50" w14:textId="77777777" w:rsidR="00A77B3E" w:rsidRDefault="008A7478">
      <w:pPr>
        <w:spacing w:after="0" w:line="240" w:lineRule="auto"/>
        <w:ind w:left="73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&lt;?php </w:t>
      </w:r>
    </w:p>
    <w:p w14:paraId="6929818D" w14:textId="77777777" w:rsidR="00A77B3E" w:rsidRDefault="008A7478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$var1= 1!=2; </w:t>
      </w:r>
    </w:p>
    <w:p w14:paraId="785BEACA" w14:textId="77777777" w:rsidR="00A77B3E" w:rsidRDefault="008A7478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echo $var1;</w:t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14:paraId="794B4F26" w14:textId="77777777" w:rsidR="00A77B3E" w:rsidRDefault="008A747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?&gt;</w:t>
      </w:r>
    </w:p>
    <w:p w14:paraId="59286A1A" w14:textId="77777777" w:rsidR="00A77B3E" w:rsidRPr="004F6708" w:rsidRDefault="008A7478">
      <w:pPr>
        <w:numPr>
          <w:ilvl w:val="1"/>
          <w:numId w:val="2"/>
        </w:numPr>
        <w:tabs>
          <w:tab w:val="left" w:pos="0"/>
          <w:tab w:val="left" w:pos="720"/>
        </w:tabs>
        <w:spacing w:after="0" w:line="240" w:lineRule="auto"/>
        <w:ind w:left="0"/>
      </w:pPr>
      <w:r w:rsidRPr="004F6708">
        <w:t xml:space="preserve">Zer motakoa izango da $var1 aldagaia? </w:t>
      </w:r>
    </w:p>
    <w:p w14:paraId="7E7B46AD" w14:textId="77777777" w:rsidR="00A77B3E" w:rsidRDefault="008A7478">
      <w:pPr>
        <w:numPr>
          <w:ilvl w:val="1"/>
          <w:numId w:val="2"/>
        </w:numPr>
        <w:tabs>
          <w:tab w:val="left" w:pos="0"/>
          <w:tab w:val="left" w:pos="720"/>
        </w:tabs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Zer ikustarazten du kode horrek? </w:t>
      </w:r>
    </w:p>
    <w:p w14:paraId="5A5355E1" w14:textId="77777777" w:rsidR="00A77B3E" w:rsidRDefault="00A77B3E">
      <w:pPr>
        <w:spacing w:after="0" w:line="240" w:lineRule="auto"/>
        <w:ind w:left="720"/>
        <w:rPr>
          <w:lang w:val="en-US"/>
        </w:rPr>
      </w:pPr>
    </w:p>
    <w:p w14:paraId="4A127C78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hanging="360"/>
      </w:pPr>
      <w:r w:rsidRPr="004F6708">
        <w:t>Kalkulatu 125en %30 eta  erakutsi pantailan.</w:t>
      </w:r>
    </w:p>
    <w:p w14:paraId="423DD85E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hanging="360"/>
      </w:pPr>
      <w:r w:rsidRPr="004F6708">
        <w:t xml:space="preserve">Produktu batek  43,90€ balio du; Kalkulatu beraren %21eko BEZa, eta erakutsi pantailan. </w:t>
      </w:r>
    </w:p>
    <w:p w14:paraId="59A260A5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hanging="360"/>
      </w:pPr>
      <w:r w:rsidRPr="004F6708">
        <w:t xml:space="preserve">Pintore batek, metro karratuko, 0,1 litro pintura behar ditu . 10m. x 4m-ko horma pintatu behar du; litro bateko pintura latak  42€ balio du. Egin programa bat PHPn kalkulatzeko zenbat diru behar duen pintoreak horma margotzeko. Honako aldagai hauek erabili behar dituzu: $litro_pintura_koadro; $horma_altuera; $horma_zabalera; $lata_prezioa; $guztira. </w:t>
      </w:r>
    </w:p>
    <w:p w14:paraId="45627342" w14:textId="77777777" w:rsidR="00A77B3E" w:rsidRPr="004F6708" w:rsidRDefault="00A77B3E">
      <w:pPr>
        <w:spacing w:after="0" w:line="240" w:lineRule="auto"/>
        <w:ind w:left="720"/>
      </w:pPr>
      <w:bookmarkStart w:id="2" w:name="h.1fob9te"/>
      <w:bookmarkEnd w:id="2"/>
    </w:p>
    <w:p w14:paraId="6CEC723B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Kalkulatu 2cm-ko oinarriko eta  8cm-ko altuerako hirukiaren azalera eta erakutsi pantailan. </w:t>
      </w:r>
    </w:p>
    <w:p w14:paraId="45E737AC" w14:textId="77777777" w:rsidR="00A77B3E" w:rsidRPr="004F6708" w:rsidRDefault="00A77B3E">
      <w:pPr>
        <w:spacing w:after="0"/>
        <w:ind w:left="720"/>
      </w:pPr>
    </w:p>
    <w:p w14:paraId="524F8D3C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 Idatzi honako adierazpen algoritmiko hauen emaitza: </w:t>
      </w:r>
    </w:p>
    <w:p w14:paraId="50EA2923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lastRenderedPageBreak/>
        <w:t>(62 + (8-2)) / 7 + 35 % 7 - 8 * 5 / 4 * 2</w:t>
      </w:r>
    </w:p>
    <w:p w14:paraId="42390499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4 &gt; 5 || ! (45 == 7) &amp;&amp; 7 + 3 &lt; 5 – 2.</w:t>
      </w:r>
    </w:p>
    <w:p w14:paraId="2072361A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27 %4 + 15 / 5</w:t>
      </w:r>
    </w:p>
    <w:p w14:paraId="58925916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25 &gt;= 7 &amp; &amp;  (7 &lt;= 2)</w:t>
      </w:r>
    </w:p>
    <w:p w14:paraId="01709270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int(36 / 4** 2) – 2</w:t>
      </w:r>
    </w:p>
    <w:p w14:paraId="56AE8650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24 &gt; 5 &amp;&amp; 10 &lt;= 10 || 10 == 5</w:t>
      </w:r>
    </w:p>
    <w:p w14:paraId="00638AAD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(10 &gt;= 15 || 23 == 13) &amp;&amp; ! (8 == 8)</w:t>
      </w:r>
    </w:p>
    <w:p w14:paraId="05CBC51A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(7 * 3 - 4 * 4)**2 / 4 * 2</w:t>
      </w:r>
    </w:p>
    <w:p w14:paraId="7555170A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(!(6 / 3 &gt; 3) || 7 &gt; 7) &amp;&amp; (3 &lt;= 9 / 3 || 2 + 3 &lt;= 7 / 2)</w:t>
      </w:r>
    </w:p>
    <w:p w14:paraId="5C61C35E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1 / 2 / 4</w:t>
      </w:r>
    </w:p>
    <w:p w14:paraId="2D90D407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1 / 2.0 / 4.0</w:t>
      </w:r>
    </w:p>
    <w:p w14:paraId="2822D315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 3e3 / 10</w:t>
      </w:r>
    </w:p>
    <w:p w14:paraId="5B088B7E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 10 / 5e-3</w:t>
      </w:r>
    </w:p>
    <w:p w14:paraId="71DC49D2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 10 / 5e-3 + 1</w:t>
      </w:r>
    </w:p>
    <w:p w14:paraId="2B08F075" w14:textId="77777777" w:rsidR="00A77B3E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 3 / 2 + 1</w:t>
      </w:r>
    </w:p>
    <w:p w14:paraId="10FD7307" w14:textId="77777777" w:rsidR="00A77B3E" w:rsidRDefault="00A77B3E">
      <w:pPr>
        <w:spacing w:after="0"/>
        <w:ind w:left="720"/>
        <w:rPr>
          <w:lang w:val="en-US"/>
        </w:rPr>
      </w:pPr>
    </w:p>
    <w:p w14:paraId="663281B2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Zer emaitza geratuko da z-n? </w:t>
      </w:r>
    </w:p>
    <w:p w14:paraId="3AA685AC" w14:textId="77777777" w:rsidR="00A77B3E" w:rsidRPr="004F6708" w:rsidRDefault="008A7478">
      <w:pPr>
        <w:spacing w:after="0"/>
        <w:ind w:left="720"/>
      </w:pPr>
      <w:r w:rsidRPr="004F6708">
        <w:t>$z;</w:t>
      </w:r>
    </w:p>
    <w:p w14:paraId="2162E291" w14:textId="77777777" w:rsidR="00A77B3E" w:rsidRPr="004F6708" w:rsidRDefault="008A7478">
      <w:pPr>
        <w:spacing w:after="0"/>
        <w:ind w:left="720"/>
      </w:pPr>
      <w:r w:rsidRPr="004F6708">
        <w:t>$z = 2 ;</w:t>
      </w:r>
    </w:p>
    <w:p w14:paraId="699A884D" w14:textId="77777777" w:rsidR="00A77B3E" w:rsidRPr="004F6708" w:rsidRDefault="008A7478">
      <w:pPr>
        <w:spacing w:after="0"/>
        <w:ind w:left="720"/>
      </w:pPr>
      <w:r w:rsidRPr="004F6708">
        <w:t>$z += 2;</w:t>
      </w:r>
    </w:p>
    <w:p w14:paraId="686BD194" w14:textId="77777777" w:rsidR="00A77B3E" w:rsidRPr="004F6708" w:rsidRDefault="008A7478">
      <w:pPr>
        <w:spacing w:after="0"/>
        <w:ind w:left="720"/>
      </w:pPr>
      <w:r w:rsidRPr="004F6708">
        <w:t xml:space="preserve">$z += 2 – 2; </w:t>
      </w:r>
    </w:p>
    <w:p w14:paraId="0B541248" w14:textId="77777777" w:rsidR="00A77B3E" w:rsidRPr="004F6708" w:rsidRDefault="008A7478">
      <w:pPr>
        <w:spacing w:after="0"/>
        <w:ind w:left="720"/>
      </w:pPr>
      <w:r w:rsidRPr="004F6708">
        <w:t>$z /= 2 ;</w:t>
      </w:r>
    </w:p>
    <w:p w14:paraId="334DFCC5" w14:textId="77777777" w:rsidR="00A77B3E" w:rsidRPr="004F6708" w:rsidRDefault="008A7478">
      <w:pPr>
        <w:spacing w:after="0"/>
        <w:ind w:left="720"/>
      </w:pPr>
      <w:r w:rsidRPr="004F6708">
        <w:t>$z %= 3;</w:t>
      </w:r>
    </w:p>
    <w:p w14:paraId="51E6D646" w14:textId="77777777" w:rsidR="00A77B3E" w:rsidRPr="004F6708" w:rsidRDefault="008A7478">
      <w:pPr>
        <w:spacing w:after="0"/>
        <w:ind w:left="720"/>
      </w:pPr>
      <w:r w:rsidRPr="004F6708">
        <w:t>$z /= 3 – 1;</w:t>
      </w:r>
    </w:p>
    <w:p w14:paraId="1FB72AED" w14:textId="77777777" w:rsidR="00A77B3E" w:rsidRPr="004F6708" w:rsidRDefault="008A7478">
      <w:pPr>
        <w:spacing w:after="0"/>
        <w:ind w:left="720"/>
      </w:pPr>
      <w:r w:rsidRPr="004F6708">
        <w:t>$z -= 2 + 1;</w:t>
      </w:r>
    </w:p>
    <w:p w14:paraId="50F6845D" w14:textId="77777777" w:rsidR="00A77B3E" w:rsidRPr="004F6708" w:rsidRDefault="008A7478">
      <w:pPr>
        <w:spacing w:after="0"/>
        <w:ind w:left="720"/>
      </w:pPr>
      <w:r w:rsidRPr="004F6708">
        <w:t>$z -= 2;</w:t>
      </w:r>
    </w:p>
    <w:p w14:paraId="1C40BB74" w14:textId="77777777" w:rsidR="00A77B3E" w:rsidRPr="004F6708" w:rsidRDefault="00A77B3E">
      <w:pPr>
        <w:spacing w:after="0"/>
        <w:ind w:left="720"/>
      </w:pPr>
    </w:p>
    <w:p w14:paraId="7A64188B" w14:textId="77777777" w:rsidR="00A77B3E" w:rsidRPr="004F6708" w:rsidRDefault="008A7478">
      <w:pPr>
        <w:spacing w:after="0" w:line="240" w:lineRule="auto"/>
        <w:jc w:val="both"/>
        <w:rPr>
          <w:rFonts w:ascii="Cambria" w:hAnsi="Cambria" w:cs="Cambria"/>
          <w:b/>
          <w:bCs/>
          <w:color w:val="4F81BC"/>
          <w:sz w:val="26"/>
          <w:szCs w:val="26"/>
        </w:rPr>
      </w:pPr>
      <w:bookmarkStart w:id="3" w:name="h.3znysh7"/>
      <w:bookmarkEnd w:id="3"/>
      <w:r w:rsidRPr="004F6708">
        <w:rPr>
          <w:rFonts w:ascii="Cambria" w:hAnsi="Cambria" w:cs="Cambria"/>
          <w:b/>
          <w:bCs/>
          <w:color w:val="4F81BC"/>
          <w:sz w:val="26"/>
          <w:szCs w:val="26"/>
        </w:rPr>
        <w:t xml:space="preserve">2.2 HMTL kodea sortu </w:t>
      </w:r>
    </w:p>
    <w:p w14:paraId="6D0E90AB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Egin php orria honako atal hauetan zehaztutakoa ikus dadin bertan  - </w:t>
      </w:r>
      <w:r w:rsidRPr="004F6708">
        <w:rPr>
          <w:i/>
          <w:iCs/>
        </w:rPr>
        <w:t>printf</w:t>
      </w:r>
      <w:r w:rsidRPr="004F6708">
        <w:t xml:space="preserve"> eta </w:t>
      </w:r>
      <w:r w:rsidRPr="004F6708">
        <w:rPr>
          <w:i/>
          <w:iCs/>
        </w:rPr>
        <w:t>sprintf</w:t>
      </w:r>
      <w:r w:rsidRPr="004F6708">
        <w:t>rekin daukate zerikusia atalek- :</w:t>
      </w:r>
    </w:p>
    <w:p w14:paraId="62D0D9D8" w14:textId="77777777" w:rsidR="00A77B3E" w:rsidRPr="004F6708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</w:pPr>
      <w:r w:rsidRPr="004F6708">
        <w:t xml:space="preserve">Sortu aldagaia zortzitarrean 057 balioarekin; ikustarazi balioa zortzitarrean zein hamartarrean. </w:t>
      </w:r>
    </w:p>
    <w:p w14:paraId="014218B3" w14:textId="77777777" w:rsidR="00A77B3E" w:rsidRPr="004F6708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</w:pPr>
      <w:r w:rsidRPr="004F6708">
        <w:t xml:space="preserve">Gorde 66 zenbakia aldagai batean; ikustarazi ASCII kode horri dagokion karakterea. </w:t>
      </w:r>
    </w:p>
    <w:p w14:paraId="5FBA4DB6" w14:textId="77777777" w:rsidR="00A77B3E" w:rsidRPr="004F6708" w:rsidRDefault="008A7478">
      <w:pPr>
        <w:numPr>
          <w:ilvl w:val="1"/>
          <w:numId w:val="1"/>
        </w:numPr>
        <w:tabs>
          <w:tab w:val="left" w:pos="720"/>
          <w:tab w:val="left" w:pos="1080"/>
        </w:tabs>
        <w:spacing w:after="0"/>
        <w:ind w:hanging="360"/>
      </w:pPr>
      <w:r w:rsidRPr="004F6708">
        <w:t xml:space="preserve">Ikustarazi </w:t>
      </w:r>
      <w:r w:rsidRPr="004F6708">
        <w:rPr>
          <w:rFonts w:ascii="Monospace" w:hAnsi="Monospace" w:cs="Monospace"/>
          <w:sz w:val="20"/>
          <w:szCs w:val="20"/>
        </w:rPr>
        <w:t xml:space="preserve">92.23412 zenbakia 10 posiziotan ikus dadin; bi hamartar baino ez dira ikusi behar, eta beste posizio guztiak 0 balioarekin beteko dira. </w:t>
      </w:r>
    </w:p>
    <w:p w14:paraId="09443249" w14:textId="77777777" w:rsidR="00A77B3E" w:rsidRPr="004F6708" w:rsidRDefault="00A77B3E">
      <w:pPr>
        <w:spacing w:after="0"/>
        <w:ind w:left="720"/>
      </w:pPr>
    </w:p>
    <w:p w14:paraId="1849E06E" w14:textId="77777777" w:rsidR="00A77B3E" w:rsidRDefault="008A7478">
      <w:pPr>
        <w:keepNext/>
        <w:keepLines/>
        <w:spacing w:line="240" w:lineRule="auto"/>
        <w:ind w:left="135"/>
        <w:jc w:val="both"/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</w:pPr>
      <w:r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2.3Testu-kateak</w:t>
      </w:r>
    </w:p>
    <w:p w14:paraId="6533A17E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>$izena=”Urko” aldagaitik abiatuta, ikustarazi -print edo echo erabilita- kate bat ihes karaktereekin; katea honelakoa izango da -kakotx bikoitzak barne eta “Urko” $izena aldagaitik ateraz-:</w:t>
      </w:r>
    </w:p>
    <w:p w14:paraId="08C74E32" w14:textId="77777777" w:rsidR="00A77B3E" w:rsidRPr="004F6708" w:rsidRDefault="008A7478">
      <w:pPr>
        <w:spacing w:after="0"/>
      </w:pPr>
      <w:r>
        <w:rPr>
          <w:lang w:val="en-US"/>
        </w:rPr>
        <w:t xml:space="preserve">      </w:t>
      </w:r>
      <w:r w:rsidRPr="004F6708">
        <w:t>“Ni ‘Urko’ naiz; nire izena ‘$izena’ aldagaitik hartuta dago”</w:t>
      </w:r>
    </w:p>
    <w:p w14:paraId="610F8B76" w14:textId="77777777" w:rsidR="00A77B3E" w:rsidRPr="004F6708" w:rsidRDefault="00A77B3E">
      <w:pPr>
        <w:spacing w:after="0"/>
      </w:pPr>
    </w:p>
    <w:p w14:paraId="2C6609A8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>Honako hau lortu behar duzu “Honako kate hau luze samarra da” katetik: lehenengo ‘a’ren posizioa; azkenengo ‘a’ren posizioa; ‘luze’ hitzaren posizioa.</w:t>
      </w:r>
    </w:p>
    <w:p w14:paraId="618D3910" w14:textId="77777777" w:rsidR="00A77B3E" w:rsidRPr="004F6708" w:rsidRDefault="00A77B3E">
      <w:pPr>
        <w:spacing w:after="0"/>
      </w:pPr>
    </w:p>
    <w:p w14:paraId="01D2FC26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14. ariketako kateko lehenengo, laugarren eta azken karakterea lortu.  </w:t>
      </w:r>
    </w:p>
    <w:p w14:paraId="161FEF69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Sortu kate bat honako esaldi honekin: “Begira iezaiozu Mikelo”Observa a cada una”; aldatu katearen azken karakterea, ‘o’ren ordez ‘i’ jarriz. </w:t>
      </w:r>
    </w:p>
    <w:p w14:paraId="62304C10" w14:textId="77777777" w:rsidR="00A77B3E" w:rsidRPr="004F6708" w:rsidRDefault="00A77B3E">
      <w:pPr>
        <w:spacing w:after="0"/>
        <w:ind w:left="720"/>
      </w:pPr>
    </w:p>
    <w:p w14:paraId="71E2E624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Honako bi kate hauek ditugu: </w:t>
      </w:r>
    </w:p>
    <w:p w14:paraId="28A3D53C" w14:textId="77777777" w:rsidR="00A77B3E" w:rsidRPr="004F6708" w:rsidRDefault="008A7478">
      <w:pPr>
        <w:spacing w:after="0"/>
        <w:ind w:left="720"/>
      </w:pPr>
      <w:r w:rsidRPr="004F6708">
        <w:t>$katea = “Ongi etorri gure zinemara. Ondo aukeratu duzu”;</w:t>
      </w:r>
    </w:p>
    <w:p w14:paraId="303836D7" w14:textId="77777777" w:rsidR="00A77B3E" w:rsidRPr="004F6708" w:rsidRDefault="008A7478">
      <w:pPr>
        <w:spacing w:after="0"/>
        <w:ind w:left="720"/>
      </w:pPr>
      <w:r w:rsidRPr="004F6708">
        <w:t>$bezeroizena = “, Pablo González ”;</w:t>
      </w:r>
    </w:p>
    <w:p w14:paraId="779C99FD" w14:textId="77777777" w:rsidR="00A77B3E" w:rsidRPr="004F6708" w:rsidRDefault="00A77B3E">
      <w:pPr>
        <w:spacing w:after="0"/>
        <w:ind w:left="720"/>
      </w:pPr>
    </w:p>
    <w:p w14:paraId="4DCC6E7A" w14:textId="77777777" w:rsidR="00A77B3E" w:rsidRPr="004F6708" w:rsidRDefault="008A7478">
      <w:pPr>
        <w:spacing w:after="0"/>
        <w:ind w:left="720"/>
      </w:pPr>
      <w:r w:rsidRPr="004F6708">
        <w:t xml:space="preserve">Honako hau izan behar da emaitza : </w:t>
      </w:r>
    </w:p>
    <w:p w14:paraId="36B729FE" w14:textId="77777777" w:rsidR="00A77B3E" w:rsidRPr="004F6708" w:rsidRDefault="008A7478">
      <w:pPr>
        <w:spacing w:after="0"/>
        <w:ind w:left="720"/>
      </w:pPr>
      <w:r w:rsidRPr="004F6708">
        <w:t>“Ongi etorri gure zinemara, Pablo González. Ondo aukeratu duzu”</w:t>
      </w:r>
    </w:p>
    <w:p w14:paraId="2BD2CFCA" w14:textId="77777777" w:rsidR="00A77B3E" w:rsidRPr="004F6708" w:rsidRDefault="008A7478">
      <w:pPr>
        <w:spacing w:after="0"/>
        <w:ind w:left="360"/>
      </w:pPr>
      <w:r w:rsidRPr="004F6708">
        <w:t>strpos y substr funtzioak erabili ditzakezu katea bi azpikatetan banatzeko eta, ondoren, bezeroaren izenarekin kateatzeko;   bestela, str_replace eta substr_replace ere erabili ditzakezu.</w:t>
      </w:r>
    </w:p>
    <w:p w14:paraId="517A3C0B" w14:textId="77777777" w:rsidR="00A77B3E" w:rsidRPr="004F6708" w:rsidRDefault="00A77B3E">
      <w:pPr>
        <w:spacing w:after="0"/>
        <w:ind w:left="360"/>
      </w:pPr>
    </w:p>
    <w:p w14:paraId="595E4CA8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Aurreko katearekin eta strstr, strpos, substr, strrpos funtzioak erabilita, beheko emaitzak lortu nahi ditugu: </w:t>
      </w:r>
    </w:p>
    <w:p w14:paraId="11AFC0FF" w14:textId="77777777" w:rsidR="00A77B3E" w:rsidRPr="004F6708" w:rsidRDefault="008A7478">
      <w:pPr>
        <w:spacing w:after="0"/>
        <w:ind w:left="720"/>
      </w:pPr>
      <w:r w:rsidRPr="004F6708">
        <w:t>$katea = “Ongi etorri gure zinemara. Ondo aukeratu duzu”;</w:t>
      </w:r>
    </w:p>
    <w:p w14:paraId="1E8BA2B2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 xml:space="preserve">Ondo aukeratu duzu. </w:t>
      </w:r>
    </w:p>
    <w:p w14:paraId="6DED5902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Ondo aukeratu</w:t>
      </w:r>
    </w:p>
    <w:p w14:paraId="457C9378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Ongi etor</w:t>
      </w:r>
    </w:p>
    <w:p w14:paraId="5732323E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Ongi etorri gure zin</w:t>
      </w:r>
    </w:p>
    <w:p w14:paraId="3BBE5196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ara. Ondo aukera</w:t>
      </w:r>
    </w:p>
    <w:p w14:paraId="0F4CB1E6" w14:textId="77777777" w:rsidR="00A77B3E" w:rsidRDefault="008A7478">
      <w:pPr>
        <w:numPr>
          <w:ilvl w:val="1"/>
          <w:numId w:val="3"/>
        </w:numPr>
        <w:tabs>
          <w:tab w:val="left" w:pos="720"/>
          <w:tab w:val="left" w:pos="1080"/>
        </w:tabs>
        <w:spacing w:after="0"/>
        <w:ind w:hanging="360"/>
        <w:rPr>
          <w:lang w:val="en-US"/>
        </w:rPr>
      </w:pPr>
      <w:r>
        <w:rPr>
          <w:lang w:val="en-US"/>
        </w:rPr>
        <w:t>mara. Ondo aukeratu duzu</w:t>
      </w:r>
    </w:p>
    <w:p w14:paraId="0C518632" w14:textId="77777777" w:rsidR="00A77B3E" w:rsidRDefault="00A77B3E">
      <w:pPr>
        <w:spacing w:after="0"/>
        <w:ind w:left="1080"/>
        <w:rPr>
          <w:lang w:val="en-US"/>
        </w:rPr>
      </w:pPr>
    </w:p>
    <w:p w14:paraId="2E95E423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Egin programa bat hau egiteko: testu bat jasota, zenbatu behar ditu bokalen kopurua eta pantailan erakutsi. </w:t>
      </w:r>
    </w:p>
    <w:p w14:paraId="475DE07E" w14:textId="77777777" w:rsidR="00A77B3E" w:rsidRDefault="008A74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Adib.: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a: 4 /e: 2 /i: 1 /o: 9 /u: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7A0A14" w14:textId="77777777" w:rsidR="00A77B3E" w:rsidRDefault="00A77B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FE185F9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Egin programa bat hau egiteko: HEREDOC-en testu bat sar ezazu eta “eta” hitza zenbat aldiz agertzen den zenbatu behar du. </w:t>
      </w:r>
    </w:p>
    <w:p w14:paraId="29DD59BB" w14:textId="77777777" w:rsidR="00A77B3E" w:rsidRPr="004F6708" w:rsidRDefault="00A77B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C81E39" w14:textId="77777777" w:rsidR="00A77B3E" w:rsidRPr="004F6708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</w:pPr>
      <w:r w:rsidRPr="004F6708">
        <w:t xml:space="preserve">Honako testua daukazu: “El ko sabe que ningun casiko esta cercako”; Bilatu eta ordeztu  “ko” guztiak “no”rekin: </w:t>
      </w:r>
    </w:p>
    <w:p w14:paraId="373C2888" w14:textId="77777777" w:rsidR="00A77B3E" w:rsidRDefault="008A7478">
      <w:pPr>
        <w:keepNext/>
        <w:keepLines/>
        <w:spacing w:line="240" w:lineRule="auto"/>
        <w:ind w:left="135"/>
        <w:jc w:val="both"/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</w:pPr>
      <w:bookmarkStart w:id="4" w:name="h.2et92p0"/>
      <w:bookmarkEnd w:id="4"/>
      <w:r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2.4Datu-motekin erlazionatutako funtzioak</w:t>
      </w:r>
    </w:p>
    <w:p w14:paraId="19EBA93F" w14:textId="77777777" w:rsidR="00A77B3E" w:rsidRDefault="008A7478">
      <w:pPr>
        <w:spacing w:after="0"/>
        <w:ind w:left="360"/>
        <w:rPr>
          <w:color w:val="4F81BC"/>
          <w:lang w:val="en-US"/>
        </w:rPr>
      </w:pPr>
      <w:bookmarkStart w:id="5" w:name="h.tyjcwt"/>
      <w:bookmarkEnd w:id="5"/>
      <w:r>
        <w:rPr>
          <w:color w:val="4F81BC"/>
          <w:lang w:val="en-US"/>
        </w:rPr>
        <w:t>isset(), empty() y var_dump()</w:t>
      </w:r>
    </w:p>
    <w:p w14:paraId="00C8A670" w14:textId="77777777" w:rsidR="00A77B3E" w:rsidRDefault="00A77B3E">
      <w:pPr>
        <w:spacing w:after="0"/>
        <w:ind w:left="360"/>
        <w:rPr>
          <w:lang w:val="en-US"/>
        </w:rPr>
      </w:pPr>
    </w:p>
    <w:p w14:paraId="2CA5D448" w14:textId="77777777" w:rsidR="00A77B3E" w:rsidRDefault="008A7478">
      <w:pPr>
        <w:numPr>
          <w:ilvl w:val="0"/>
          <w:numId w:val="1"/>
        </w:numPr>
        <w:tabs>
          <w:tab w:val="left" w:pos="0"/>
          <w:tab w:val="left" w:pos="360"/>
        </w:tabs>
        <w:spacing w:after="0"/>
        <w:ind w:hanging="360"/>
        <w:rPr>
          <w:lang w:val="en-US"/>
        </w:rPr>
      </w:pPr>
      <w:r w:rsidRPr="004F6708">
        <w:t xml:space="preserve"> php-kode zati batean $var aldagaia definituta baino ez daukagu. </w:t>
      </w:r>
      <w:r>
        <w:rPr>
          <w:lang w:val="en-US"/>
        </w:rPr>
        <w:t xml:space="preserve">Zer ikustaraziko lukete honako adierazpen hauek? </w:t>
      </w:r>
    </w:p>
    <w:p w14:paraId="70CD8D78" w14:textId="77777777" w:rsidR="00A77B3E" w:rsidRDefault="008A7478">
      <w:pPr>
        <w:numPr>
          <w:ilvl w:val="0"/>
          <w:numId w:val="4"/>
        </w:numPr>
        <w:tabs>
          <w:tab w:val="left" w:pos="1080"/>
          <w:tab w:val="left" w:pos="1440"/>
        </w:tabs>
        <w:spacing w:after="0"/>
        <w:ind w:hanging="360"/>
        <w:rPr>
          <w:lang w:val="en-US"/>
        </w:rPr>
      </w:pPr>
      <w:r>
        <w:rPr>
          <w:lang w:val="en-US"/>
        </w:rPr>
        <w:t>var_dump(isset($var));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B92C98" w14:textId="77777777" w:rsidR="00A77B3E" w:rsidRDefault="008A7478">
      <w:pPr>
        <w:numPr>
          <w:ilvl w:val="0"/>
          <w:numId w:val="4"/>
        </w:numPr>
        <w:tabs>
          <w:tab w:val="left" w:pos="1080"/>
          <w:tab w:val="left" w:pos="1440"/>
        </w:tabs>
        <w:spacing w:after="0"/>
        <w:ind w:hanging="360"/>
        <w:rPr>
          <w:lang w:val="en-US"/>
        </w:rPr>
      </w:pPr>
      <w:r>
        <w:rPr>
          <w:lang w:val="en-US"/>
        </w:rPr>
        <w:t>var_dump(isset($var1));</w:t>
      </w:r>
    </w:p>
    <w:p w14:paraId="12F085FC" w14:textId="77777777" w:rsidR="00A77B3E" w:rsidRDefault="008A7478">
      <w:pPr>
        <w:numPr>
          <w:ilvl w:val="0"/>
          <w:numId w:val="4"/>
        </w:numPr>
        <w:tabs>
          <w:tab w:val="left" w:pos="1080"/>
          <w:tab w:val="left" w:pos="1440"/>
        </w:tabs>
        <w:spacing w:after="0"/>
        <w:ind w:hanging="360"/>
        <w:rPr>
          <w:lang w:val="en-US"/>
        </w:rPr>
      </w:pPr>
      <w:r>
        <w:rPr>
          <w:lang w:val="en-US"/>
        </w:rPr>
        <w:t>var_dump(empty($var));</w:t>
      </w:r>
    </w:p>
    <w:p w14:paraId="3050C1F4" w14:textId="77777777" w:rsidR="00A77B3E" w:rsidRPr="004F6708" w:rsidRDefault="008A7478" w:rsidP="004F6708">
      <w:pPr>
        <w:numPr>
          <w:ilvl w:val="0"/>
          <w:numId w:val="4"/>
        </w:numPr>
        <w:tabs>
          <w:tab w:val="left" w:pos="1080"/>
          <w:tab w:val="left" w:pos="1440"/>
        </w:tabs>
        <w:spacing w:after="0"/>
        <w:ind w:hanging="360"/>
        <w:rPr>
          <w:lang w:val="en-US"/>
        </w:rPr>
      </w:pPr>
      <w:r>
        <w:rPr>
          <w:lang w:val="en-US"/>
        </w:rPr>
        <w:t>var_dump(empty($var1));</w:t>
      </w:r>
    </w:p>
    <w:sectPr w:rsidR="00A77B3E" w:rsidRPr="004F6708">
      <w:pgSz w:w="11906" w:h="16838"/>
      <w:pgMar w:top="1417" w:right="1701" w:bottom="1417" w:left="1701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/>
      </w:pPr>
      <w:rPr>
        <w:rFonts w:cs="Times New Roman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800" w:firstLine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960" w:firstLine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6120" w:firstLine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1080"/>
      </w:pPr>
      <w:rPr>
        <w:rFonts w:cs="Times New Roman"/>
      </w:rPr>
    </w:lvl>
    <w:lvl w:ilvl="2">
      <w:start w:val="1"/>
      <w:numFmt w:val="bullet"/>
      <w:lvlText w:val="●"/>
      <w:lvlJc w:val="left"/>
      <w:pPr>
        <w:tabs>
          <w:tab w:val="num" w:pos="1080"/>
        </w:tabs>
        <w:ind w:left="1440" w:firstLine="5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num" w:pos="1440"/>
        </w:tabs>
        <w:ind w:left="1800" w:firstLine="720"/>
      </w:pPr>
      <w:rPr>
        <w:rFonts w:ascii="Arial" w:eastAsia="Times New Roman" w:hAnsi="Arial"/>
      </w:rPr>
    </w:lvl>
    <w:lvl w:ilvl="4">
      <w:start w:val="1"/>
      <w:numFmt w:val="bullet"/>
      <w:lvlText w:val="●"/>
      <w:lvlJc w:val="left"/>
      <w:pPr>
        <w:tabs>
          <w:tab w:val="num" w:pos="1800"/>
        </w:tabs>
        <w:ind w:left="2160" w:firstLine="1080"/>
      </w:pPr>
      <w:rPr>
        <w:rFonts w:ascii="Arial" w:eastAsia="Times New Roman" w:hAnsi="Arial"/>
      </w:rPr>
    </w:lvl>
    <w:lvl w:ilvl="5">
      <w:start w:val="1"/>
      <w:numFmt w:val="bullet"/>
      <w:lvlText w:val="●"/>
      <w:lvlJc w:val="left"/>
      <w:pPr>
        <w:tabs>
          <w:tab w:val="num" w:pos="2160"/>
        </w:tabs>
        <w:ind w:left="2520" w:firstLine="162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num" w:pos="2520"/>
        </w:tabs>
        <w:ind w:left="2880" w:firstLine="1800"/>
      </w:pPr>
      <w:rPr>
        <w:rFonts w:ascii="Arial" w:eastAsia="Times New Roman" w:hAnsi="Arial"/>
      </w:rPr>
    </w:lvl>
    <w:lvl w:ilvl="7">
      <w:start w:val="1"/>
      <w:numFmt w:val="bullet"/>
      <w:lvlText w:val="●"/>
      <w:lvlJc w:val="left"/>
      <w:pPr>
        <w:tabs>
          <w:tab w:val="num" w:pos="2880"/>
        </w:tabs>
        <w:ind w:left="3240" w:firstLine="2160"/>
      </w:pPr>
      <w:rPr>
        <w:rFonts w:ascii="Arial" w:eastAsia="Times New Roman" w:hAnsi="Arial"/>
      </w:rPr>
    </w:lvl>
    <w:lvl w:ilvl="8">
      <w:start w:val="1"/>
      <w:numFmt w:val="bullet"/>
      <w:lvlText w:val="●"/>
      <w:lvlJc w:val="left"/>
      <w:pPr>
        <w:tabs>
          <w:tab w:val="num" w:pos="3240"/>
        </w:tabs>
        <w:ind w:left="3600" w:firstLine="2700"/>
      </w:pPr>
      <w:rPr>
        <w:rFonts w:ascii="Arial" w:eastAsia="Times New Roman" w:hAnsi="Aria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800" w:firstLine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960" w:firstLine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6120" w:firstLine="18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lowerLetter"/>
      <w:lvlText w:val="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7DB"/>
    <w:rsid w:val="004F6708"/>
    <w:rsid w:val="008A7478"/>
    <w:rsid w:val="00926FCE"/>
    <w:rsid w:val="00A77B3E"/>
    <w:rsid w:val="00BF0D55"/>
    <w:rsid w:val="00CA47DB"/>
    <w:rsid w:val="00F1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08671"/>
  <w14:defaultImageDpi w14:val="0"/>
  <w15:docId w15:val="{45446B57-8712-4A51-9CC9-082C4BF9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u-ES" w:eastAsia="eu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Ttulo">
    <w:name w:val="Title"/>
    <w:basedOn w:val="Normal"/>
    <w:link w:val="TtuloC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link w:val="SubttuloC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Urazurrutia</dc:creator>
  <cp:keywords/>
  <dc:description/>
  <cp:lastModifiedBy>Aitor Urazurrutia</cp:lastModifiedBy>
  <cp:revision>2</cp:revision>
  <dcterms:created xsi:type="dcterms:W3CDTF">2020-09-14T16:08:00Z</dcterms:created>
  <dcterms:modified xsi:type="dcterms:W3CDTF">2020-09-14T16:08:00Z</dcterms:modified>
</cp:coreProperties>
</file>